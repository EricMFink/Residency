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9E14F" w14:textId="77777777" w:rsidR="00C06AA3" w:rsidRDefault="00C06AA3" w:rsidP="00C06AA3">
      <w:pPr>
        <w:widowControl w:val="0"/>
        <w:kinsoku w:val="0"/>
        <w:overflowPunct w:val="0"/>
        <w:autoSpaceDE w:val="0"/>
        <w:autoSpaceDN w:val="0"/>
        <w:adjustRightInd w:val="0"/>
        <w:spacing w:before="20" w:after="0" w:line="240" w:lineRule="auto"/>
        <w:ind w:left="2294" w:right="2292" w:firstLine="1"/>
        <w:jc w:val="center"/>
        <w:rPr>
          <w:rFonts w:ascii="Calibri" w:eastAsia="Times New Roman" w:hAnsi="Calibri" w:cs="Calibri"/>
          <w:b/>
          <w:bCs/>
          <w:sz w:val="40"/>
          <w:szCs w:val="40"/>
        </w:rPr>
      </w:pPr>
    </w:p>
    <w:p w14:paraId="32C9FD73" w14:textId="1D94D91D" w:rsidR="00C06AA3" w:rsidRPr="00C06AA3" w:rsidRDefault="00C06AA3" w:rsidP="00C06AA3">
      <w:pPr>
        <w:widowControl w:val="0"/>
        <w:kinsoku w:val="0"/>
        <w:overflowPunct w:val="0"/>
        <w:autoSpaceDE w:val="0"/>
        <w:autoSpaceDN w:val="0"/>
        <w:adjustRightInd w:val="0"/>
        <w:spacing w:before="20" w:after="0" w:line="240" w:lineRule="auto"/>
        <w:ind w:left="2294" w:right="2292" w:firstLine="1"/>
        <w:jc w:val="center"/>
        <w:rPr>
          <w:rFonts w:ascii="Calibri" w:eastAsia="Times New Roman" w:hAnsi="Calibri" w:cs="Calibri"/>
          <w:b/>
          <w:bCs/>
          <w:sz w:val="32"/>
          <w:szCs w:val="32"/>
        </w:rPr>
      </w:pPr>
      <w:r w:rsidRPr="00C06AA3">
        <w:rPr>
          <w:rFonts w:ascii="Calibri" w:eastAsia="Times New Roman" w:hAnsi="Calibri" w:cs="Calibri"/>
          <w:b/>
          <w:bCs/>
          <w:sz w:val="40"/>
          <w:szCs w:val="40"/>
        </w:rPr>
        <w:t xml:space="preserve">Residency Program </w:t>
      </w:r>
      <w:r w:rsidRPr="00C06AA3">
        <w:rPr>
          <w:rFonts w:ascii="Calibri" w:eastAsia="Times New Roman" w:hAnsi="Calibri" w:cs="Calibri"/>
          <w:b/>
          <w:bCs/>
          <w:sz w:val="36"/>
          <w:szCs w:val="36"/>
        </w:rPr>
        <w:t xml:space="preserve">Memorandum of Understanding </w:t>
      </w:r>
      <w:proofErr w:type="gramStart"/>
      <w:r w:rsidRPr="00C06AA3">
        <w:rPr>
          <w:rFonts w:ascii="Calibri" w:eastAsia="Times New Roman" w:hAnsi="Calibri" w:cs="Calibri"/>
          <w:b/>
          <w:bCs/>
          <w:sz w:val="32"/>
          <w:szCs w:val="32"/>
        </w:rPr>
        <w:t>With</w:t>
      </w:r>
      <w:proofErr w:type="gramEnd"/>
      <w:r w:rsidRPr="00C06AA3">
        <w:rPr>
          <w:rFonts w:ascii="Calibri" w:eastAsia="Times New Roman" w:hAnsi="Calibri" w:cs="Calibri"/>
          <w:b/>
          <w:bCs/>
          <w:sz w:val="32"/>
          <w:szCs w:val="32"/>
        </w:rPr>
        <w:t xml:space="preserve"> Permission for Day-Time Course</w:t>
      </w:r>
    </w:p>
    <w:p w14:paraId="0A0CE49F" w14:textId="77777777" w:rsidR="00C06AA3" w:rsidRPr="00C06AA3" w:rsidRDefault="00C06AA3" w:rsidP="00C06AA3">
      <w:pPr>
        <w:widowControl w:val="0"/>
        <w:kinsoku w:val="0"/>
        <w:overflowPunct w:val="0"/>
        <w:autoSpaceDE w:val="0"/>
        <w:autoSpaceDN w:val="0"/>
        <w:adjustRightInd w:val="0"/>
        <w:spacing w:before="2" w:after="0" w:line="240" w:lineRule="auto"/>
        <w:rPr>
          <w:rFonts w:ascii="Calibri" w:eastAsia="Times New Roman" w:hAnsi="Calibri" w:cs="Calibri"/>
          <w:b/>
          <w:bCs/>
          <w:sz w:val="43"/>
          <w:szCs w:val="43"/>
        </w:rPr>
      </w:pPr>
    </w:p>
    <w:p w14:paraId="2BAB51F3" w14:textId="77777777" w:rsidR="00C06AA3" w:rsidRPr="00C06AA3" w:rsidRDefault="00C06AA3" w:rsidP="00C06AA3">
      <w:pPr>
        <w:widowControl w:val="0"/>
        <w:tabs>
          <w:tab w:val="left" w:pos="6041"/>
          <w:tab w:val="left" w:pos="9292"/>
        </w:tabs>
        <w:kinsoku w:val="0"/>
        <w:overflowPunct w:val="0"/>
        <w:autoSpaceDE w:val="0"/>
        <w:autoSpaceDN w:val="0"/>
        <w:adjustRightInd w:val="0"/>
        <w:spacing w:after="0" w:line="240" w:lineRule="auto"/>
        <w:ind w:right="64"/>
        <w:jc w:val="center"/>
        <w:rPr>
          <w:rFonts w:ascii="Times New Roman" w:eastAsia="Times New Roman" w:hAnsi="Times New Roman" w:cs="Times New Roman"/>
          <w:b/>
          <w:bCs/>
        </w:rPr>
      </w:pPr>
      <w:r w:rsidRPr="00C06AA3">
        <w:rPr>
          <w:rFonts w:ascii="Times New Roman" w:eastAsia="Times New Roman" w:hAnsi="Times New Roman" w:cs="Times New Roman"/>
          <w:b/>
          <w:bCs/>
        </w:rPr>
        <w:t>Name</w:t>
      </w:r>
      <w:r w:rsidRPr="00C06AA3">
        <w:rPr>
          <w:rFonts w:ascii="Times New Roman" w:eastAsia="Times New Roman" w:hAnsi="Times New Roman" w:cs="Times New Roman"/>
          <w:b/>
          <w:bCs/>
          <w:spacing w:val="-3"/>
        </w:rPr>
        <w:t xml:space="preserve"> </w:t>
      </w:r>
      <w:r w:rsidRPr="00C06AA3">
        <w:rPr>
          <w:rFonts w:ascii="Times New Roman" w:eastAsia="Times New Roman" w:hAnsi="Times New Roman" w:cs="Times New Roman"/>
          <w:b/>
          <w:bCs/>
        </w:rPr>
        <w:t>of</w:t>
      </w:r>
      <w:r w:rsidRPr="00C06AA3">
        <w:rPr>
          <w:rFonts w:ascii="Times New Roman" w:eastAsia="Times New Roman" w:hAnsi="Times New Roman" w:cs="Times New Roman"/>
          <w:b/>
          <w:bCs/>
          <w:spacing w:val="-3"/>
        </w:rPr>
        <w:t xml:space="preserve"> </w:t>
      </w:r>
      <w:r w:rsidRPr="00C06AA3">
        <w:rPr>
          <w:rFonts w:ascii="Times New Roman" w:eastAsia="Times New Roman" w:hAnsi="Times New Roman" w:cs="Times New Roman"/>
          <w:b/>
          <w:bCs/>
        </w:rPr>
        <w:t>Student:</w:t>
      </w:r>
      <w:r w:rsidRPr="00C06AA3">
        <w:rPr>
          <w:rFonts w:ascii="Times New Roman" w:eastAsia="Times New Roman" w:hAnsi="Times New Roman" w:cs="Times New Roman"/>
          <w:b/>
          <w:bCs/>
          <w:u w:val="thick"/>
        </w:rPr>
        <w:t xml:space="preserve"> </w:t>
      </w:r>
      <w:r w:rsidRPr="00C06AA3">
        <w:rPr>
          <w:rFonts w:ascii="Times New Roman" w:eastAsia="Times New Roman" w:hAnsi="Times New Roman" w:cs="Times New Roman"/>
          <w:b/>
          <w:bCs/>
          <w:u w:val="thick"/>
        </w:rPr>
        <w:tab/>
      </w:r>
      <w:r w:rsidRPr="00C06AA3">
        <w:rPr>
          <w:rFonts w:ascii="Times New Roman" w:eastAsia="Times New Roman" w:hAnsi="Times New Roman" w:cs="Times New Roman"/>
          <w:b/>
          <w:bCs/>
        </w:rPr>
        <w:t>Start</w:t>
      </w:r>
      <w:r w:rsidRPr="00C06AA3">
        <w:rPr>
          <w:rFonts w:ascii="Times New Roman" w:eastAsia="Times New Roman" w:hAnsi="Times New Roman" w:cs="Times New Roman"/>
          <w:b/>
          <w:bCs/>
          <w:spacing w:val="-8"/>
        </w:rPr>
        <w:t xml:space="preserve"> </w:t>
      </w:r>
      <w:r w:rsidRPr="00C06AA3">
        <w:rPr>
          <w:rFonts w:ascii="Times New Roman" w:eastAsia="Times New Roman" w:hAnsi="Times New Roman" w:cs="Times New Roman"/>
          <w:b/>
          <w:bCs/>
        </w:rPr>
        <w:t>Date:</w:t>
      </w:r>
      <w:r w:rsidRPr="00C06AA3">
        <w:rPr>
          <w:rFonts w:ascii="Times New Roman" w:eastAsia="Times New Roman" w:hAnsi="Times New Roman" w:cs="Times New Roman"/>
          <w:b/>
          <w:bCs/>
          <w:spacing w:val="2"/>
        </w:rPr>
        <w:t xml:space="preserve"> </w:t>
      </w:r>
      <w:r w:rsidRPr="00C06AA3">
        <w:rPr>
          <w:rFonts w:ascii="Times New Roman" w:eastAsia="Times New Roman" w:hAnsi="Times New Roman" w:cs="Times New Roman"/>
          <w:b/>
          <w:bCs/>
          <w:u w:val="thick"/>
        </w:rPr>
        <w:t xml:space="preserve"> </w:t>
      </w:r>
      <w:r w:rsidRPr="00C06AA3">
        <w:rPr>
          <w:rFonts w:ascii="Times New Roman" w:eastAsia="Times New Roman" w:hAnsi="Times New Roman" w:cs="Times New Roman"/>
          <w:b/>
          <w:bCs/>
          <w:u w:val="thick"/>
        </w:rPr>
        <w:tab/>
      </w:r>
    </w:p>
    <w:p w14:paraId="667394DE" w14:textId="77777777" w:rsidR="00C06AA3" w:rsidRPr="00C06AA3" w:rsidRDefault="00C06AA3" w:rsidP="00C06AA3">
      <w:pPr>
        <w:widowControl w:val="0"/>
        <w:kinsoku w:val="0"/>
        <w:overflowPunct w:val="0"/>
        <w:autoSpaceDE w:val="0"/>
        <w:autoSpaceDN w:val="0"/>
        <w:adjustRightInd w:val="0"/>
        <w:spacing w:before="10" w:after="0" w:line="240" w:lineRule="auto"/>
        <w:rPr>
          <w:rFonts w:ascii="Times New Roman" w:eastAsia="Times New Roman" w:hAnsi="Times New Roman" w:cs="Times New Roman"/>
          <w:b/>
          <w:bCs/>
          <w:sz w:val="13"/>
          <w:szCs w:val="13"/>
        </w:rPr>
      </w:pPr>
    </w:p>
    <w:p w14:paraId="7B22EE53" w14:textId="77777777" w:rsidR="00C06AA3" w:rsidRPr="00C06AA3" w:rsidRDefault="00C06AA3" w:rsidP="00C06AA3">
      <w:pPr>
        <w:widowControl w:val="0"/>
        <w:tabs>
          <w:tab w:val="left" w:pos="9282"/>
        </w:tabs>
        <w:kinsoku w:val="0"/>
        <w:overflowPunct w:val="0"/>
        <w:autoSpaceDE w:val="0"/>
        <w:autoSpaceDN w:val="0"/>
        <w:adjustRightInd w:val="0"/>
        <w:spacing w:before="94" w:after="0" w:line="240" w:lineRule="auto"/>
        <w:ind w:left="100"/>
        <w:rPr>
          <w:rFonts w:ascii="Times New Roman" w:eastAsia="Times New Roman" w:hAnsi="Times New Roman" w:cs="Times New Roman"/>
          <w:b/>
          <w:bCs/>
        </w:rPr>
      </w:pPr>
      <w:r w:rsidRPr="00C06AA3">
        <w:rPr>
          <w:rFonts w:ascii="Times New Roman" w:eastAsia="Times New Roman" w:hAnsi="Times New Roman" w:cs="Times New Roman"/>
          <w:b/>
          <w:bCs/>
        </w:rPr>
        <w:t>Field Placement</w:t>
      </w:r>
      <w:r w:rsidRPr="00C06AA3">
        <w:rPr>
          <w:rFonts w:ascii="Times New Roman" w:eastAsia="Times New Roman" w:hAnsi="Times New Roman" w:cs="Times New Roman"/>
          <w:b/>
          <w:bCs/>
          <w:spacing w:val="-8"/>
        </w:rPr>
        <w:t xml:space="preserve"> </w:t>
      </w:r>
      <w:r w:rsidRPr="00C06AA3">
        <w:rPr>
          <w:rFonts w:ascii="Times New Roman" w:eastAsia="Times New Roman" w:hAnsi="Times New Roman" w:cs="Times New Roman"/>
          <w:b/>
          <w:bCs/>
        </w:rPr>
        <w:t>Site:</w:t>
      </w:r>
      <w:r w:rsidRPr="00C06AA3">
        <w:rPr>
          <w:rFonts w:ascii="Times New Roman" w:eastAsia="Times New Roman" w:hAnsi="Times New Roman" w:cs="Times New Roman"/>
          <w:b/>
          <w:bCs/>
          <w:spacing w:val="-1"/>
        </w:rPr>
        <w:t xml:space="preserve"> </w:t>
      </w:r>
      <w:r w:rsidRPr="00C06AA3">
        <w:rPr>
          <w:rFonts w:ascii="Times New Roman" w:eastAsia="Times New Roman" w:hAnsi="Times New Roman" w:cs="Times New Roman"/>
          <w:b/>
          <w:bCs/>
          <w:u w:val="thick"/>
        </w:rPr>
        <w:t xml:space="preserve"> </w:t>
      </w:r>
      <w:r w:rsidRPr="00C06AA3">
        <w:rPr>
          <w:rFonts w:ascii="Times New Roman" w:eastAsia="Times New Roman" w:hAnsi="Times New Roman" w:cs="Times New Roman"/>
          <w:b/>
          <w:bCs/>
          <w:u w:val="thick"/>
        </w:rPr>
        <w:tab/>
      </w:r>
    </w:p>
    <w:p w14:paraId="061DD2A7" w14:textId="77777777" w:rsidR="00C06AA3" w:rsidRPr="00C06AA3" w:rsidRDefault="00C06AA3" w:rsidP="00C06AA3">
      <w:pPr>
        <w:widowControl w:val="0"/>
        <w:kinsoku w:val="0"/>
        <w:overflowPunct w:val="0"/>
        <w:autoSpaceDE w:val="0"/>
        <w:autoSpaceDN w:val="0"/>
        <w:adjustRightInd w:val="0"/>
        <w:spacing w:before="8" w:after="0" w:line="240" w:lineRule="auto"/>
        <w:rPr>
          <w:rFonts w:ascii="Times New Roman" w:eastAsia="Times New Roman" w:hAnsi="Times New Roman" w:cs="Times New Roman"/>
          <w:b/>
          <w:bCs/>
          <w:sz w:val="13"/>
          <w:szCs w:val="13"/>
        </w:rPr>
      </w:pPr>
    </w:p>
    <w:p w14:paraId="412704BE" w14:textId="77777777" w:rsidR="00C06AA3" w:rsidRPr="00C06AA3" w:rsidRDefault="00C06AA3" w:rsidP="00C06AA3">
      <w:pPr>
        <w:widowControl w:val="0"/>
        <w:tabs>
          <w:tab w:val="left" w:pos="9354"/>
        </w:tabs>
        <w:kinsoku w:val="0"/>
        <w:overflowPunct w:val="0"/>
        <w:autoSpaceDE w:val="0"/>
        <w:autoSpaceDN w:val="0"/>
        <w:adjustRightInd w:val="0"/>
        <w:spacing w:before="94" w:after="0" w:line="240" w:lineRule="auto"/>
        <w:ind w:left="100"/>
        <w:rPr>
          <w:rFonts w:ascii="Times New Roman" w:eastAsia="Times New Roman" w:hAnsi="Times New Roman" w:cs="Times New Roman"/>
          <w:b/>
          <w:bCs/>
        </w:rPr>
      </w:pPr>
      <w:r w:rsidRPr="00C06AA3">
        <w:rPr>
          <w:rFonts w:ascii="Times New Roman" w:eastAsia="Times New Roman" w:hAnsi="Times New Roman" w:cs="Times New Roman"/>
          <w:b/>
          <w:bCs/>
        </w:rPr>
        <w:t>Supervising Attorney</w:t>
      </w:r>
      <w:r w:rsidRPr="00C06AA3">
        <w:rPr>
          <w:rFonts w:ascii="Times New Roman" w:eastAsia="Times New Roman" w:hAnsi="Times New Roman" w:cs="Times New Roman"/>
          <w:b/>
          <w:bCs/>
          <w:spacing w:val="-14"/>
        </w:rPr>
        <w:t xml:space="preserve"> </w:t>
      </w:r>
      <w:r w:rsidRPr="00C06AA3">
        <w:rPr>
          <w:rFonts w:ascii="Times New Roman" w:eastAsia="Times New Roman" w:hAnsi="Times New Roman" w:cs="Times New Roman"/>
          <w:b/>
          <w:bCs/>
        </w:rPr>
        <w:t xml:space="preserve">Name: </w:t>
      </w:r>
      <w:r w:rsidRPr="00C06AA3">
        <w:rPr>
          <w:rFonts w:ascii="Times New Roman" w:eastAsia="Times New Roman" w:hAnsi="Times New Roman" w:cs="Times New Roman"/>
          <w:b/>
          <w:bCs/>
          <w:spacing w:val="1"/>
        </w:rPr>
        <w:t xml:space="preserve"> </w:t>
      </w:r>
      <w:r w:rsidRPr="00C06AA3">
        <w:rPr>
          <w:rFonts w:ascii="Times New Roman" w:eastAsia="Times New Roman" w:hAnsi="Times New Roman" w:cs="Times New Roman"/>
          <w:b/>
          <w:bCs/>
          <w:u w:val="thick"/>
        </w:rPr>
        <w:t xml:space="preserve"> </w:t>
      </w:r>
      <w:r w:rsidRPr="00C06AA3">
        <w:rPr>
          <w:rFonts w:ascii="Times New Roman" w:eastAsia="Times New Roman" w:hAnsi="Times New Roman" w:cs="Times New Roman"/>
          <w:b/>
          <w:bCs/>
          <w:u w:val="thick"/>
        </w:rPr>
        <w:tab/>
      </w:r>
    </w:p>
    <w:p w14:paraId="10EDD015" w14:textId="77777777" w:rsidR="00C06AA3" w:rsidRPr="00C06AA3" w:rsidRDefault="00C06AA3" w:rsidP="00C06AA3">
      <w:pPr>
        <w:widowControl w:val="0"/>
        <w:kinsoku w:val="0"/>
        <w:overflowPunct w:val="0"/>
        <w:autoSpaceDE w:val="0"/>
        <w:autoSpaceDN w:val="0"/>
        <w:adjustRightInd w:val="0"/>
        <w:spacing w:after="0" w:line="240" w:lineRule="auto"/>
        <w:rPr>
          <w:rFonts w:ascii="Times New Roman" w:eastAsia="Times New Roman" w:hAnsi="Times New Roman" w:cs="Times New Roman"/>
          <w:b/>
          <w:bCs/>
          <w:sz w:val="20"/>
          <w:szCs w:val="20"/>
        </w:rPr>
      </w:pPr>
    </w:p>
    <w:p w14:paraId="0E546E0E" w14:textId="77777777" w:rsidR="00C06AA3" w:rsidRPr="00C06AA3" w:rsidRDefault="00C06AA3" w:rsidP="00C06AA3">
      <w:pPr>
        <w:widowControl w:val="0"/>
        <w:kinsoku w:val="0"/>
        <w:overflowPunct w:val="0"/>
        <w:autoSpaceDE w:val="0"/>
        <w:autoSpaceDN w:val="0"/>
        <w:adjustRightInd w:val="0"/>
        <w:spacing w:before="5" w:after="0" w:line="240" w:lineRule="auto"/>
        <w:rPr>
          <w:rFonts w:ascii="Times New Roman" w:eastAsia="Times New Roman" w:hAnsi="Times New Roman" w:cs="Times New Roman"/>
          <w:b/>
          <w:bCs/>
          <w:sz w:val="19"/>
          <w:szCs w:val="19"/>
        </w:rPr>
      </w:pPr>
    </w:p>
    <w:p w14:paraId="580EB9F2" w14:textId="77777777" w:rsidR="00C06AA3" w:rsidRPr="00C06AA3" w:rsidRDefault="00C06AA3" w:rsidP="00C06AA3">
      <w:pPr>
        <w:widowControl w:val="0"/>
        <w:numPr>
          <w:ilvl w:val="0"/>
          <w:numId w:val="1"/>
        </w:numPr>
        <w:tabs>
          <w:tab w:val="left" w:pos="821"/>
        </w:tabs>
        <w:kinsoku w:val="0"/>
        <w:overflowPunct w:val="0"/>
        <w:autoSpaceDE w:val="0"/>
        <w:autoSpaceDN w:val="0"/>
        <w:adjustRightInd w:val="0"/>
        <w:spacing w:before="44" w:after="0" w:line="240" w:lineRule="auto"/>
        <w:ind w:hanging="721"/>
        <w:outlineLvl w:val="0"/>
        <w:rPr>
          <w:rFonts w:ascii="Times New Roman" w:eastAsia="Times New Roman" w:hAnsi="Times New Roman" w:cs="Times New Roman"/>
          <w:b/>
          <w:bCs/>
          <w:sz w:val="28"/>
          <w:szCs w:val="28"/>
        </w:rPr>
      </w:pPr>
      <w:r w:rsidRPr="00C06AA3">
        <w:rPr>
          <w:rFonts w:ascii="Times New Roman" w:eastAsia="Times New Roman" w:hAnsi="Times New Roman" w:cs="Times New Roman"/>
          <w:b/>
          <w:bCs/>
          <w:sz w:val="28"/>
          <w:szCs w:val="28"/>
        </w:rPr>
        <w:t>Parties</w:t>
      </w:r>
    </w:p>
    <w:p w14:paraId="48004EDB" w14:textId="77777777" w:rsidR="00C06AA3" w:rsidRPr="00C06AA3" w:rsidRDefault="00C06AA3" w:rsidP="00C06AA3">
      <w:pPr>
        <w:widowControl w:val="0"/>
        <w:kinsoku w:val="0"/>
        <w:overflowPunct w:val="0"/>
        <w:autoSpaceDE w:val="0"/>
        <w:autoSpaceDN w:val="0"/>
        <w:adjustRightInd w:val="0"/>
        <w:spacing w:before="59" w:after="0" w:line="240" w:lineRule="auto"/>
        <w:ind w:left="100" w:right="105"/>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This agreement is made by and between the above-named student, who is currently enrolled at Elon Law School; the Site Supervisor, named below, who has the authority to ensure a quality educational experience for the student at the field placement site; and the Faculty Supervisor, named below, who is a member of the Elon Law faculty and who will ensure that all field placement academic requirements are met. The information in this agreement supplements that previously provided by the Student and by the Site Supervisor.</w:t>
      </w:r>
    </w:p>
    <w:p w14:paraId="4EDE0E82" w14:textId="77777777" w:rsidR="00C06AA3" w:rsidRPr="00C06AA3" w:rsidRDefault="00C06AA3" w:rsidP="00C06AA3">
      <w:pPr>
        <w:widowControl w:val="0"/>
        <w:kinsoku w:val="0"/>
        <w:overflowPunct w:val="0"/>
        <w:autoSpaceDE w:val="0"/>
        <w:autoSpaceDN w:val="0"/>
        <w:adjustRightInd w:val="0"/>
        <w:spacing w:before="10" w:after="0" w:line="240" w:lineRule="auto"/>
        <w:rPr>
          <w:rFonts w:ascii="Times New Roman" w:eastAsia="Times New Roman" w:hAnsi="Times New Roman" w:cs="Times New Roman"/>
          <w:sz w:val="19"/>
          <w:szCs w:val="19"/>
        </w:rPr>
      </w:pPr>
    </w:p>
    <w:p w14:paraId="37DF8118" w14:textId="77777777" w:rsidR="00C06AA3" w:rsidRPr="00C06AA3" w:rsidRDefault="00C06AA3" w:rsidP="00C06AA3">
      <w:pPr>
        <w:widowControl w:val="0"/>
        <w:numPr>
          <w:ilvl w:val="0"/>
          <w:numId w:val="1"/>
        </w:numPr>
        <w:tabs>
          <w:tab w:val="left" w:pos="821"/>
        </w:tabs>
        <w:kinsoku w:val="0"/>
        <w:overflowPunct w:val="0"/>
        <w:autoSpaceDE w:val="0"/>
        <w:autoSpaceDN w:val="0"/>
        <w:adjustRightInd w:val="0"/>
        <w:spacing w:after="0" w:line="240" w:lineRule="auto"/>
        <w:ind w:hanging="721"/>
        <w:outlineLvl w:val="0"/>
        <w:rPr>
          <w:rFonts w:ascii="Times New Roman" w:eastAsia="Times New Roman" w:hAnsi="Times New Roman" w:cs="Times New Roman"/>
          <w:b/>
          <w:bCs/>
          <w:sz w:val="28"/>
          <w:szCs w:val="28"/>
        </w:rPr>
      </w:pPr>
      <w:r w:rsidRPr="00C06AA3">
        <w:rPr>
          <w:rFonts w:ascii="Times New Roman" w:eastAsia="Times New Roman" w:hAnsi="Times New Roman" w:cs="Times New Roman"/>
          <w:b/>
          <w:bCs/>
          <w:sz w:val="28"/>
          <w:szCs w:val="28"/>
        </w:rPr>
        <w:t>Purpose</w:t>
      </w:r>
    </w:p>
    <w:p w14:paraId="146856D4" w14:textId="43178BDC" w:rsidR="00C06AA3" w:rsidRPr="00C06AA3" w:rsidRDefault="00C06AA3" w:rsidP="00C06AA3">
      <w:pPr>
        <w:widowControl w:val="0"/>
        <w:kinsoku w:val="0"/>
        <w:overflowPunct w:val="0"/>
        <w:autoSpaceDE w:val="0"/>
        <w:autoSpaceDN w:val="0"/>
        <w:adjustRightInd w:val="0"/>
        <w:spacing w:before="59" w:after="0" w:line="240" w:lineRule="auto"/>
        <w:ind w:left="100" w:right="404"/>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The general purpose of the Residency Program is to provide participating law students with substantial lawyering experience</w:t>
      </w:r>
      <w:r w:rsidR="007F12F1">
        <w:rPr>
          <w:rFonts w:ascii="Times New Roman" w:eastAsia="Times New Roman" w:hAnsi="Times New Roman" w:cs="Times New Roman"/>
          <w:sz w:val="24"/>
          <w:szCs w:val="24"/>
        </w:rPr>
        <w:t>s</w:t>
      </w:r>
      <w:r w:rsidRPr="00C06AA3">
        <w:rPr>
          <w:rFonts w:ascii="Times New Roman" w:eastAsia="Times New Roman" w:hAnsi="Times New Roman" w:cs="Times New Roman"/>
          <w:sz w:val="24"/>
          <w:szCs w:val="24"/>
        </w:rPr>
        <w:t xml:space="preserve"> reasonably </w:t>
      </w:r>
      <w:proofErr w:type="gramStart"/>
      <w:r w:rsidRPr="00C06AA3">
        <w:rPr>
          <w:rFonts w:ascii="Times New Roman" w:eastAsia="Times New Roman" w:hAnsi="Times New Roman" w:cs="Times New Roman"/>
          <w:sz w:val="24"/>
          <w:szCs w:val="24"/>
        </w:rPr>
        <w:t>similar to</w:t>
      </w:r>
      <w:proofErr w:type="gramEnd"/>
      <w:r w:rsidRPr="00C06AA3">
        <w:rPr>
          <w:rFonts w:ascii="Times New Roman" w:eastAsia="Times New Roman" w:hAnsi="Times New Roman" w:cs="Times New Roman"/>
          <w:sz w:val="24"/>
          <w:szCs w:val="24"/>
        </w:rPr>
        <w:t xml:space="preserve"> the experience of a lawyer advising or representing a client or engaging in other lawyering tasks under direct judicial or attorney supervision at the field placement. Desired Program outcomes include the following:</w:t>
      </w:r>
    </w:p>
    <w:p w14:paraId="01D7C615" w14:textId="77777777" w:rsidR="00C06AA3" w:rsidRPr="00C06AA3" w:rsidRDefault="00C06AA3" w:rsidP="00C06AA3">
      <w:pPr>
        <w:widowControl w:val="0"/>
        <w:kinsoku w:val="0"/>
        <w:overflowPunct w:val="0"/>
        <w:autoSpaceDE w:val="0"/>
        <w:autoSpaceDN w:val="0"/>
        <w:adjustRightInd w:val="0"/>
        <w:spacing w:before="10" w:after="0" w:line="240" w:lineRule="auto"/>
        <w:rPr>
          <w:rFonts w:ascii="Times New Roman" w:eastAsia="Times New Roman" w:hAnsi="Times New Roman" w:cs="Times New Roman"/>
          <w:sz w:val="23"/>
          <w:szCs w:val="23"/>
        </w:rPr>
      </w:pPr>
    </w:p>
    <w:p w14:paraId="4DD6B68C" w14:textId="77777777" w:rsidR="00C06AA3" w:rsidRPr="00C06AA3" w:rsidRDefault="00C06AA3" w:rsidP="00C06AA3">
      <w:pPr>
        <w:widowControl w:val="0"/>
        <w:numPr>
          <w:ilvl w:val="1"/>
          <w:numId w:val="1"/>
        </w:numPr>
        <w:tabs>
          <w:tab w:val="left" w:pos="821"/>
        </w:tabs>
        <w:kinsoku w:val="0"/>
        <w:overflowPunct w:val="0"/>
        <w:autoSpaceDE w:val="0"/>
        <w:autoSpaceDN w:val="0"/>
        <w:adjustRightInd w:val="0"/>
        <w:spacing w:after="0" w:line="240" w:lineRule="auto"/>
        <w:ind w:right="206"/>
        <w:jc w:val="both"/>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Integrate substantive learning with practical experience and assimilate knowledge from the study of law to the practice of law through the application of doctrine in practice, and bring back new knowledge and skills to the</w:t>
      </w:r>
      <w:r w:rsidRPr="00C06AA3">
        <w:rPr>
          <w:rFonts w:ascii="Times New Roman" w:eastAsia="Times New Roman" w:hAnsi="Times New Roman" w:cs="Times New Roman"/>
          <w:spacing w:val="-22"/>
          <w:sz w:val="24"/>
          <w:szCs w:val="24"/>
        </w:rPr>
        <w:t xml:space="preserve"> </w:t>
      </w:r>
      <w:r w:rsidRPr="00C06AA3">
        <w:rPr>
          <w:rFonts w:ascii="Times New Roman" w:eastAsia="Times New Roman" w:hAnsi="Times New Roman" w:cs="Times New Roman"/>
          <w:sz w:val="24"/>
          <w:szCs w:val="24"/>
        </w:rPr>
        <w:t>classroom;</w:t>
      </w:r>
    </w:p>
    <w:p w14:paraId="4125E510" w14:textId="77777777" w:rsidR="00C06AA3" w:rsidRPr="00C06AA3" w:rsidRDefault="00C06AA3" w:rsidP="00C06AA3">
      <w:pPr>
        <w:widowControl w:val="0"/>
        <w:kinsoku w:val="0"/>
        <w:overflowPunct w:val="0"/>
        <w:autoSpaceDE w:val="0"/>
        <w:autoSpaceDN w:val="0"/>
        <w:adjustRightInd w:val="0"/>
        <w:spacing w:before="12" w:after="0" w:line="240" w:lineRule="auto"/>
        <w:rPr>
          <w:rFonts w:ascii="Times New Roman" w:eastAsia="Times New Roman" w:hAnsi="Times New Roman" w:cs="Times New Roman"/>
          <w:sz w:val="23"/>
          <w:szCs w:val="23"/>
        </w:rPr>
      </w:pPr>
    </w:p>
    <w:p w14:paraId="65D17D3D" w14:textId="77777777" w:rsidR="00C06AA3" w:rsidRPr="00C06AA3" w:rsidRDefault="00C06AA3" w:rsidP="00C06AA3">
      <w:pPr>
        <w:widowControl w:val="0"/>
        <w:numPr>
          <w:ilvl w:val="1"/>
          <w:numId w:val="1"/>
        </w:numPr>
        <w:tabs>
          <w:tab w:val="left" w:pos="821"/>
        </w:tabs>
        <w:kinsoku w:val="0"/>
        <w:overflowPunct w:val="0"/>
        <w:autoSpaceDE w:val="0"/>
        <w:autoSpaceDN w:val="0"/>
        <w:adjustRightInd w:val="0"/>
        <w:spacing w:after="0" w:line="240" w:lineRule="auto"/>
        <w:ind w:hanging="361"/>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Increase</w:t>
      </w:r>
      <w:r w:rsidRPr="00C06AA3">
        <w:rPr>
          <w:rFonts w:ascii="Times New Roman" w:eastAsia="Times New Roman" w:hAnsi="Times New Roman" w:cs="Times New Roman"/>
          <w:spacing w:val="-11"/>
          <w:sz w:val="24"/>
          <w:szCs w:val="24"/>
        </w:rPr>
        <w:t xml:space="preserve"> </w:t>
      </w:r>
      <w:r w:rsidRPr="00C06AA3">
        <w:rPr>
          <w:rFonts w:ascii="Times New Roman" w:eastAsia="Times New Roman" w:hAnsi="Times New Roman" w:cs="Times New Roman"/>
          <w:sz w:val="24"/>
          <w:szCs w:val="24"/>
        </w:rPr>
        <w:t>knowledge</w:t>
      </w:r>
      <w:r w:rsidRPr="00C06AA3">
        <w:rPr>
          <w:rFonts w:ascii="Times New Roman" w:eastAsia="Times New Roman" w:hAnsi="Times New Roman" w:cs="Times New Roman"/>
          <w:spacing w:val="-11"/>
          <w:sz w:val="24"/>
          <w:szCs w:val="24"/>
        </w:rPr>
        <w:t xml:space="preserve"> </w:t>
      </w:r>
      <w:r w:rsidRPr="00C06AA3">
        <w:rPr>
          <w:rFonts w:ascii="Times New Roman" w:eastAsia="Times New Roman" w:hAnsi="Times New Roman" w:cs="Times New Roman"/>
          <w:sz w:val="24"/>
          <w:szCs w:val="24"/>
        </w:rPr>
        <w:t>of</w:t>
      </w:r>
      <w:r w:rsidRPr="00C06AA3">
        <w:rPr>
          <w:rFonts w:ascii="Times New Roman" w:eastAsia="Times New Roman" w:hAnsi="Times New Roman" w:cs="Times New Roman"/>
          <w:spacing w:val="-13"/>
          <w:sz w:val="24"/>
          <w:szCs w:val="24"/>
        </w:rPr>
        <w:t xml:space="preserve"> </w:t>
      </w:r>
      <w:r w:rsidRPr="00C06AA3">
        <w:rPr>
          <w:rFonts w:ascii="Times New Roman" w:eastAsia="Times New Roman" w:hAnsi="Times New Roman" w:cs="Times New Roman"/>
          <w:sz w:val="24"/>
          <w:szCs w:val="24"/>
        </w:rPr>
        <w:t>the</w:t>
      </w:r>
      <w:r w:rsidRPr="00C06AA3">
        <w:rPr>
          <w:rFonts w:ascii="Times New Roman" w:eastAsia="Times New Roman" w:hAnsi="Times New Roman" w:cs="Times New Roman"/>
          <w:spacing w:val="-10"/>
          <w:sz w:val="24"/>
          <w:szCs w:val="24"/>
        </w:rPr>
        <w:t xml:space="preserve"> </w:t>
      </w:r>
      <w:r w:rsidRPr="00C06AA3">
        <w:rPr>
          <w:rFonts w:ascii="Times New Roman" w:eastAsia="Times New Roman" w:hAnsi="Times New Roman" w:cs="Times New Roman"/>
          <w:sz w:val="24"/>
          <w:szCs w:val="24"/>
        </w:rPr>
        <w:t>legal</w:t>
      </w:r>
      <w:r w:rsidRPr="00C06AA3">
        <w:rPr>
          <w:rFonts w:ascii="Times New Roman" w:eastAsia="Times New Roman" w:hAnsi="Times New Roman" w:cs="Times New Roman"/>
          <w:spacing w:val="-13"/>
          <w:sz w:val="24"/>
          <w:szCs w:val="24"/>
        </w:rPr>
        <w:t xml:space="preserve"> </w:t>
      </w:r>
      <w:r w:rsidRPr="00C06AA3">
        <w:rPr>
          <w:rFonts w:ascii="Times New Roman" w:eastAsia="Times New Roman" w:hAnsi="Times New Roman" w:cs="Times New Roman"/>
          <w:sz w:val="24"/>
          <w:szCs w:val="24"/>
        </w:rPr>
        <w:t>profession,</w:t>
      </w:r>
      <w:r w:rsidRPr="00C06AA3">
        <w:rPr>
          <w:rFonts w:ascii="Times New Roman" w:eastAsia="Times New Roman" w:hAnsi="Times New Roman" w:cs="Times New Roman"/>
          <w:spacing w:val="-11"/>
          <w:sz w:val="24"/>
          <w:szCs w:val="24"/>
        </w:rPr>
        <w:t xml:space="preserve"> </w:t>
      </w:r>
      <w:r w:rsidRPr="00C06AA3">
        <w:rPr>
          <w:rFonts w:ascii="Times New Roman" w:eastAsia="Times New Roman" w:hAnsi="Times New Roman" w:cs="Times New Roman"/>
          <w:sz w:val="24"/>
          <w:szCs w:val="24"/>
        </w:rPr>
        <w:t>enhance</w:t>
      </w:r>
      <w:r w:rsidRPr="00C06AA3">
        <w:rPr>
          <w:rFonts w:ascii="Times New Roman" w:eastAsia="Times New Roman" w:hAnsi="Times New Roman" w:cs="Times New Roman"/>
          <w:spacing w:val="-11"/>
          <w:sz w:val="24"/>
          <w:szCs w:val="24"/>
        </w:rPr>
        <w:t xml:space="preserve"> </w:t>
      </w:r>
      <w:r w:rsidRPr="00C06AA3">
        <w:rPr>
          <w:rFonts w:ascii="Times New Roman" w:eastAsia="Times New Roman" w:hAnsi="Times New Roman" w:cs="Times New Roman"/>
          <w:sz w:val="24"/>
          <w:szCs w:val="24"/>
        </w:rPr>
        <w:t>development</w:t>
      </w:r>
      <w:r w:rsidRPr="00C06AA3">
        <w:rPr>
          <w:rFonts w:ascii="Times New Roman" w:eastAsia="Times New Roman" w:hAnsi="Times New Roman" w:cs="Times New Roman"/>
          <w:spacing w:val="-11"/>
          <w:sz w:val="24"/>
          <w:szCs w:val="24"/>
        </w:rPr>
        <w:t xml:space="preserve"> </w:t>
      </w:r>
      <w:r w:rsidRPr="00C06AA3">
        <w:rPr>
          <w:rFonts w:ascii="Times New Roman" w:eastAsia="Times New Roman" w:hAnsi="Times New Roman" w:cs="Times New Roman"/>
          <w:sz w:val="24"/>
          <w:szCs w:val="24"/>
        </w:rPr>
        <w:t>of</w:t>
      </w:r>
      <w:r w:rsidRPr="00C06AA3">
        <w:rPr>
          <w:rFonts w:ascii="Times New Roman" w:eastAsia="Times New Roman" w:hAnsi="Times New Roman" w:cs="Times New Roman"/>
          <w:spacing w:val="-12"/>
          <w:sz w:val="24"/>
          <w:szCs w:val="24"/>
        </w:rPr>
        <w:t xml:space="preserve"> </w:t>
      </w:r>
      <w:r w:rsidRPr="00C06AA3">
        <w:rPr>
          <w:rFonts w:ascii="Times New Roman" w:eastAsia="Times New Roman" w:hAnsi="Times New Roman" w:cs="Times New Roman"/>
          <w:sz w:val="24"/>
          <w:szCs w:val="24"/>
        </w:rPr>
        <w:t>ones’</w:t>
      </w:r>
      <w:r w:rsidRPr="00C06AA3">
        <w:rPr>
          <w:rFonts w:ascii="Times New Roman" w:eastAsia="Times New Roman" w:hAnsi="Times New Roman" w:cs="Times New Roman"/>
          <w:spacing w:val="-13"/>
          <w:sz w:val="24"/>
          <w:szCs w:val="24"/>
        </w:rPr>
        <w:t xml:space="preserve"> </w:t>
      </w:r>
      <w:r w:rsidRPr="00C06AA3">
        <w:rPr>
          <w:rFonts w:ascii="Times New Roman" w:eastAsia="Times New Roman" w:hAnsi="Times New Roman" w:cs="Times New Roman"/>
          <w:sz w:val="24"/>
          <w:szCs w:val="24"/>
        </w:rPr>
        <w:t>professional</w:t>
      </w:r>
    </w:p>
    <w:p w14:paraId="30BE729D" w14:textId="77777777" w:rsidR="00C06AA3" w:rsidRPr="00C06AA3" w:rsidRDefault="00C06AA3" w:rsidP="00C06AA3">
      <w:pPr>
        <w:widowControl w:val="0"/>
        <w:kinsoku w:val="0"/>
        <w:overflowPunct w:val="0"/>
        <w:autoSpaceDE w:val="0"/>
        <w:autoSpaceDN w:val="0"/>
        <w:adjustRightInd w:val="0"/>
        <w:spacing w:before="2" w:after="0" w:line="240" w:lineRule="auto"/>
        <w:ind w:left="820"/>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identity, deepen ones’ understanding of professional responsibilities; and</w:t>
      </w:r>
    </w:p>
    <w:p w14:paraId="153FC8A1" w14:textId="77777777" w:rsidR="00C06AA3" w:rsidRPr="00C06AA3" w:rsidRDefault="00C06AA3" w:rsidP="00C06AA3">
      <w:pPr>
        <w:widowControl w:val="0"/>
        <w:kinsoku w:val="0"/>
        <w:overflowPunct w:val="0"/>
        <w:autoSpaceDE w:val="0"/>
        <w:autoSpaceDN w:val="0"/>
        <w:adjustRightInd w:val="0"/>
        <w:spacing w:before="1" w:after="0" w:line="240" w:lineRule="auto"/>
        <w:rPr>
          <w:rFonts w:ascii="Times New Roman" w:eastAsia="Times New Roman" w:hAnsi="Times New Roman" w:cs="Times New Roman"/>
          <w:sz w:val="24"/>
          <w:szCs w:val="24"/>
        </w:rPr>
      </w:pPr>
    </w:p>
    <w:p w14:paraId="4B0088ED" w14:textId="77777777" w:rsidR="00C06AA3" w:rsidRPr="00C06AA3" w:rsidRDefault="00C06AA3" w:rsidP="00C06AA3">
      <w:pPr>
        <w:widowControl w:val="0"/>
        <w:numPr>
          <w:ilvl w:val="1"/>
          <w:numId w:val="1"/>
        </w:numPr>
        <w:tabs>
          <w:tab w:val="left" w:pos="821"/>
        </w:tabs>
        <w:kinsoku w:val="0"/>
        <w:overflowPunct w:val="0"/>
        <w:autoSpaceDE w:val="0"/>
        <w:autoSpaceDN w:val="0"/>
        <w:adjustRightInd w:val="0"/>
        <w:spacing w:after="0" w:line="240" w:lineRule="auto"/>
        <w:ind w:right="403"/>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increase and enhance the ability to learn from experience during and after law</w:t>
      </w:r>
      <w:r w:rsidRPr="00C06AA3">
        <w:rPr>
          <w:rFonts w:ascii="Times New Roman" w:eastAsia="Times New Roman" w:hAnsi="Times New Roman" w:cs="Times New Roman"/>
          <w:spacing w:val="-30"/>
          <w:sz w:val="24"/>
          <w:szCs w:val="24"/>
        </w:rPr>
        <w:t xml:space="preserve"> </w:t>
      </w:r>
      <w:r w:rsidRPr="00C06AA3">
        <w:rPr>
          <w:rFonts w:ascii="Times New Roman" w:eastAsia="Times New Roman" w:hAnsi="Times New Roman" w:cs="Times New Roman"/>
          <w:sz w:val="24"/>
          <w:szCs w:val="24"/>
        </w:rPr>
        <w:t>school through regular feedback from judges, attorneys, and faculty supervisors and</w:t>
      </w:r>
      <w:r w:rsidRPr="00C06AA3">
        <w:rPr>
          <w:rFonts w:ascii="Times New Roman" w:eastAsia="Times New Roman" w:hAnsi="Times New Roman" w:cs="Times New Roman"/>
          <w:spacing w:val="-19"/>
          <w:sz w:val="24"/>
          <w:szCs w:val="24"/>
        </w:rPr>
        <w:t xml:space="preserve"> </w:t>
      </w:r>
      <w:r w:rsidRPr="00C06AA3">
        <w:rPr>
          <w:rFonts w:ascii="Times New Roman" w:eastAsia="Times New Roman" w:hAnsi="Times New Roman" w:cs="Times New Roman"/>
          <w:sz w:val="24"/>
          <w:szCs w:val="24"/>
        </w:rPr>
        <w:t>use</w:t>
      </w:r>
    </w:p>
    <w:p w14:paraId="6E91CE07" w14:textId="77777777" w:rsidR="00C06AA3" w:rsidRPr="00C06AA3" w:rsidRDefault="00C06AA3" w:rsidP="00C06AA3">
      <w:pPr>
        <w:widowControl w:val="0"/>
        <w:kinsoku w:val="0"/>
        <w:overflowPunct w:val="0"/>
        <w:autoSpaceDE w:val="0"/>
        <w:autoSpaceDN w:val="0"/>
        <w:adjustRightInd w:val="0"/>
        <w:spacing w:after="0" w:line="293" w:lineRule="exact"/>
        <w:ind w:left="820"/>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self-evaluation and self- reflection to promote professional growth.</w:t>
      </w:r>
    </w:p>
    <w:p w14:paraId="6A99CBE4" w14:textId="77777777" w:rsidR="00C06AA3" w:rsidRPr="00C06AA3" w:rsidRDefault="00C06AA3" w:rsidP="00C06AA3">
      <w:pPr>
        <w:widowControl w:val="0"/>
        <w:kinsoku w:val="0"/>
        <w:overflowPunct w:val="0"/>
        <w:autoSpaceDE w:val="0"/>
        <w:autoSpaceDN w:val="0"/>
        <w:adjustRightInd w:val="0"/>
        <w:spacing w:after="0" w:line="240" w:lineRule="auto"/>
        <w:rPr>
          <w:rFonts w:ascii="Times New Roman" w:eastAsia="Times New Roman" w:hAnsi="Times New Roman" w:cs="Times New Roman"/>
          <w:sz w:val="24"/>
          <w:szCs w:val="24"/>
        </w:rPr>
      </w:pPr>
    </w:p>
    <w:p w14:paraId="292FD2A8" w14:textId="77777777" w:rsidR="00C06AA3" w:rsidRPr="00C06AA3" w:rsidRDefault="00C06AA3" w:rsidP="00C06AA3">
      <w:pPr>
        <w:widowControl w:val="0"/>
        <w:kinsoku w:val="0"/>
        <w:overflowPunct w:val="0"/>
        <w:autoSpaceDE w:val="0"/>
        <w:autoSpaceDN w:val="0"/>
        <w:adjustRightInd w:val="0"/>
        <w:spacing w:after="0" w:line="240" w:lineRule="auto"/>
        <w:rPr>
          <w:rFonts w:ascii="Times New Roman" w:eastAsia="Times New Roman" w:hAnsi="Times New Roman" w:cs="Times New Roman"/>
          <w:sz w:val="20"/>
          <w:szCs w:val="20"/>
        </w:rPr>
      </w:pPr>
    </w:p>
    <w:p w14:paraId="6A622744" w14:textId="4E4F94B1" w:rsidR="00C06AA3" w:rsidRPr="00C06AA3" w:rsidRDefault="00C06AA3" w:rsidP="00413D41">
      <w:pPr>
        <w:widowControl w:val="0"/>
        <w:kinsoku w:val="0"/>
        <w:overflowPunct w:val="0"/>
        <w:autoSpaceDE w:val="0"/>
        <w:autoSpaceDN w:val="0"/>
        <w:adjustRightInd w:val="0"/>
        <w:spacing w:before="1" w:after="0" w:line="240" w:lineRule="auto"/>
        <w:ind w:left="100"/>
        <w:rPr>
          <w:rFonts w:ascii="Times New Roman" w:eastAsia="Times New Roman" w:hAnsi="Times New Roman" w:cs="Times New Roman"/>
          <w:sz w:val="24"/>
          <w:szCs w:val="24"/>
        </w:rPr>
        <w:sectPr w:rsidR="00C06AA3" w:rsidRPr="00C06AA3">
          <w:headerReference w:type="even" r:id="rId7"/>
          <w:headerReference w:type="default" r:id="rId8"/>
          <w:footerReference w:type="even" r:id="rId9"/>
          <w:footerReference w:type="default" r:id="rId10"/>
          <w:headerReference w:type="first" r:id="rId11"/>
          <w:footerReference w:type="first" r:id="rId12"/>
          <w:pgSz w:w="12240" w:h="15840"/>
          <w:pgMar w:top="500" w:right="1340" w:bottom="1260" w:left="1340" w:header="0" w:footer="1063" w:gutter="0"/>
          <w:pgNumType w:start="1"/>
          <w:cols w:space="720"/>
        </w:sectPr>
      </w:pPr>
      <w:r w:rsidRPr="00C06AA3">
        <w:rPr>
          <w:rFonts w:ascii="Times New Roman" w:eastAsia="Times New Roman" w:hAnsi="Times New Roman" w:cs="Times New Roman"/>
          <w:sz w:val="24"/>
          <w:szCs w:val="24"/>
        </w:rPr>
        <w:t xml:space="preserve">All parties understand this purpose and that the Student is the primary beneficiary of the Program. For Residency students, successful completion of the residency is a requirement of </w:t>
      </w:r>
      <w:proofErr w:type="spellStart"/>
      <w:r w:rsidRPr="00C06AA3">
        <w:rPr>
          <w:rFonts w:ascii="Times New Roman" w:eastAsia="Times New Roman" w:hAnsi="Times New Roman" w:cs="Times New Roman"/>
          <w:sz w:val="24"/>
          <w:szCs w:val="24"/>
        </w:rPr>
        <w:t>gradua</w:t>
      </w:r>
      <w:bookmarkStart w:id="0" w:name="_GoBack"/>
      <w:bookmarkEnd w:id="0"/>
      <w:proofErr w:type="spellEnd"/>
    </w:p>
    <w:p w14:paraId="52894E7E" w14:textId="228669DE" w:rsidR="00C06AA3" w:rsidRPr="00413D41" w:rsidRDefault="00C66241" w:rsidP="00C06AA3">
      <w:pPr>
        <w:widowControl w:val="0"/>
        <w:kinsoku w:val="0"/>
        <w:overflowPunct w:val="0"/>
        <w:autoSpaceDE w:val="0"/>
        <w:autoSpaceDN w:val="0"/>
        <w:adjustRightInd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RESIDENCY FIELD PLACEMENT SUPERVISOR</w:t>
      </w:r>
    </w:p>
    <w:p w14:paraId="78951C19" w14:textId="7E293B43" w:rsidR="00C06AA3" w:rsidRPr="00C06AA3" w:rsidRDefault="00C06AA3" w:rsidP="00C06AA3">
      <w:pPr>
        <w:widowControl w:val="0"/>
        <w:numPr>
          <w:ilvl w:val="0"/>
          <w:numId w:val="2"/>
        </w:numPr>
        <w:tabs>
          <w:tab w:val="left" w:pos="883"/>
        </w:tabs>
        <w:kinsoku w:val="0"/>
        <w:overflowPunct w:val="0"/>
        <w:autoSpaceDE w:val="0"/>
        <w:autoSpaceDN w:val="0"/>
        <w:adjustRightInd w:val="0"/>
        <w:spacing w:before="189" w:after="0" w:line="240" w:lineRule="auto"/>
        <w:ind w:right="362" w:hanging="360"/>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ab/>
        <w:t xml:space="preserve">The </w:t>
      </w:r>
      <w:r w:rsidR="00C66241">
        <w:rPr>
          <w:rFonts w:ascii="Times New Roman" w:eastAsia="Times New Roman" w:hAnsi="Times New Roman" w:cs="Times New Roman"/>
          <w:sz w:val="24"/>
          <w:szCs w:val="24"/>
        </w:rPr>
        <w:t>Residency</w:t>
      </w:r>
      <w:r w:rsidRPr="00C06AA3">
        <w:rPr>
          <w:rFonts w:ascii="Times New Roman" w:eastAsia="Times New Roman" w:hAnsi="Times New Roman" w:cs="Times New Roman"/>
          <w:sz w:val="24"/>
          <w:szCs w:val="24"/>
        </w:rPr>
        <w:t xml:space="preserve"> Supervisor recognizes that the Student is not an employee and the residency placement is a part of the Student’s academic curriculum and primarily for the educational benefit to the</w:t>
      </w:r>
      <w:r w:rsidRPr="00C06AA3">
        <w:rPr>
          <w:rFonts w:ascii="Times New Roman" w:eastAsia="Times New Roman" w:hAnsi="Times New Roman" w:cs="Times New Roman"/>
          <w:spacing w:val="-5"/>
          <w:sz w:val="24"/>
          <w:szCs w:val="24"/>
        </w:rPr>
        <w:t xml:space="preserve"> </w:t>
      </w:r>
      <w:r w:rsidRPr="00C06AA3">
        <w:rPr>
          <w:rFonts w:ascii="Times New Roman" w:eastAsia="Times New Roman" w:hAnsi="Times New Roman" w:cs="Times New Roman"/>
          <w:sz w:val="24"/>
          <w:szCs w:val="24"/>
        </w:rPr>
        <w:t>Student.</w:t>
      </w:r>
    </w:p>
    <w:p w14:paraId="0B63F39B" w14:textId="77777777" w:rsidR="00C06AA3" w:rsidRPr="00C06AA3" w:rsidRDefault="00C06AA3" w:rsidP="00C06AA3">
      <w:pPr>
        <w:widowControl w:val="0"/>
        <w:kinsoku w:val="0"/>
        <w:overflowPunct w:val="0"/>
        <w:autoSpaceDE w:val="0"/>
        <w:autoSpaceDN w:val="0"/>
        <w:adjustRightInd w:val="0"/>
        <w:spacing w:before="7" w:after="0" w:line="240" w:lineRule="auto"/>
        <w:rPr>
          <w:rFonts w:ascii="Times New Roman" w:eastAsia="Times New Roman" w:hAnsi="Times New Roman" w:cs="Times New Roman"/>
          <w:sz w:val="19"/>
          <w:szCs w:val="19"/>
        </w:rPr>
      </w:pPr>
    </w:p>
    <w:p w14:paraId="148532FD" w14:textId="45472EC3" w:rsidR="00C06AA3" w:rsidRPr="00C06AA3" w:rsidRDefault="00C06AA3" w:rsidP="00C06AA3">
      <w:pPr>
        <w:widowControl w:val="0"/>
        <w:numPr>
          <w:ilvl w:val="0"/>
          <w:numId w:val="2"/>
        </w:numPr>
        <w:tabs>
          <w:tab w:val="left" w:pos="821"/>
        </w:tabs>
        <w:kinsoku w:val="0"/>
        <w:overflowPunct w:val="0"/>
        <w:autoSpaceDE w:val="0"/>
        <w:autoSpaceDN w:val="0"/>
        <w:adjustRightInd w:val="0"/>
        <w:spacing w:after="0" w:line="240" w:lineRule="auto"/>
        <w:ind w:right="106" w:hanging="360"/>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 xml:space="preserve">The </w:t>
      </w:r>
      <w:r w:rsidR="00C66241">
        <w:rPr>
          <w:rFonts w:ascii="Times New Roman" w:eastAsia="Times New Roman" w:hAnsi="Times New Roman" w:cs="Times New Roman"/>
          <w:sz w:val="24"/>
          <w:szCs w:val="24"/>
        </w:rPr>
        <w:t>Residency</w:t>
      </w:r>
      <w:r w:rsidRPr="00C06AA3">
        <w:rPr>
          <w:rFonts w:ascii="Times New Roman" w:eastAsia="Times New Roman" w:hAnsi="Times New Roman" w:cs="Times New Roman"/>
          <w:sz w:val="24"/>
          <w:szCs w:val="24"/>
        </w:rPr>
        <w:t xml:space="preserve"> Supervisor accepts primary responsibility for overseeing the Student experience at the placement throughout the term and monitoring the progress of all Student work including any work assigned by other</w:t>
      </w:r>
      <w:r w:rsidRPr="00C06AA3">
        <w:rPr>
          <w:rFonts w:ascii="Times New Roman" w:eastAsia="Times New Roman" w:hAnsi="Times New Roman" w:cs="Times New Roman"/>
          <w:spacing w:val="-1"/>
          <w:sz w:val="24"/>
          <w:szCs w:val="24"/>
        </w:rPr>
        <w:t xml:space="preserve"> </w:t>
      </w:r>
      <w:r w:rsidRPr="00C06AA3">
        <w:rPr>
          <w:rFonts w:ascii="Times New Roman" w:eastAsia="Times New Roman" w:hAnsi="Times New Roman" w:cs="Times New Roman"/>
          <w:sz w:val="24"/>
          <w:szCs w:val="24"/>
        </w:rPr>
        <w:t>attorneys.</w:t>
      </w:r>
    </w:p>
    <w:p w14:paraId="5501D7CB" w14:textId="77777777" w:rsidR="00C06AA3" w:rsidRPr="00C06AA3" w:rsidRDefault="00C06AA3" w:rsidP="00C06AA3">
      <w:pPr>
        <w:widowControl w:val="0"/>
        <w:kinsoku w:val="0"/>
        <w:overflowPunct w:val="0"/>
        <w:autoSpaceDE w:val="0"/>
        <w:autoSpaceDN w:val="0"/>
        <w:adjustRightInd w:val="0"/>
        <w:spacing w:before="11" w:after="0" w:line="240" w:lineRule="auto"/>
        <w:rPr>
          <w:rFonts w:ascii="Times New Roman" w:eastAsia="Times New Roman" w:hAnsi="Times New Roman" w:cs="Times New Roman"/>
          <w:sz w:val="19"/>
          <w:szCs w:val="19"/>
        </w:rPr>
      </w:pPr>
    </w:p>
    <w:p w14:paraId="42C07651" w14:textId="7C5FEBE3" w:rsidR="00C06AA3" w:rsidRPr="00C06AA3" w:rsidRDefault="00C06AA3" w:rsidP="00C06AA3">
      <w:pPr>
        <w:widowControl w:val="0"/>
        <w:numPr>
          <w:ilvl w:val="0"/>
          <w:numId w:val="2"/>
        </w:numPr>
        <w:tabs>
          <w:tab w:val="left" w:pos="821"/>
        </w:tabs>
        <w:kinsoku w:val="0"/>
        <w:overflowPunct w:val="0"/>
        <w:autoSpaceDE w:val="0"/>
        <w:autoSpaceDN w:val="0"/>
        <w:adjustRightInd w:val="0"/>
        <w:spacing w:after="0" w:line="240" w:lineRule="auto"/>
        <w:ind w:right="262" w:hanging="360"/>
        <w:jc w:val="both"/>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 xml:space="preserve">The </w:t>
      </w:r>
      <w:r w:rsidR="00C66241">
        <w:rPr>
          <w:rFonts w:ascii="Times New Roman" w:eastAsia="Times New Roman" w:hAnsi="Times New Roman" w:cs="Times New Roman"/>
          <w:sz w:val="24"/>
          <w:szCs w:val="24"/>
        </w:rPr>
        <w:t xml:space="preserve">Residency </w:t>
      </w:r>
      <w:r w:rsidRPr="00C06AA3">
        <w:rPr>
          <w:rFonts w:ascii="Times New Roman" w:eastAsia="Times New Roman" w:hAnsi="Times New Roman" w:cs="Times New Roman"/>
          <w:sz w:val="24"/>
          <w:szCs w:val="24"/>
        </w:rPr>
        <w:t xml:space="preserve">Supervisor agrees to assign </w:t>
      </w:r>
      <w:r w:rsidR="005F7152">
        <w:rPr>
          <w:rFonts w:ascii="Times New Roman" w:eastAsia="Times New Roman" w:hAnsi="Times New Roman" w:cs="Times New Roman"/>
          <w:sz w:val="24"/>
          <w:szCs w:val="24"/>
        </w:rPr>
        <w:t xml:space="preserve">substantial lawyering </w:t>
      </w:r>
      <w:r w:rsidRPr="00C06AA3">
        <w:rPr>
          <w:rFonts w:ascii="Times New Roman" w:eastAsia="Times New Roman" w:hAnsi="Times New Roman" w:cs="Times New Roman"/>
          <w:sz w:val="24"/>
          <w:szCs w:val="24"/>
        </w:rPr>
        <w:t>tasks to the Student that are representative of the placement and Site Supervisor’s work. When appropriate, the Student will be certified to appear in court or personally represent a client under attorney</w:t>
      </w:r>
      <w:r w:rsidRPr="00C06AA3">
        <w:rPr>
          <w:rFonts w:ascii="Times New Roman" w:eastAsia="Times New Roman" w:hAnsi="Times New Roman" w:cs="Times New Roman"/>
          <w:spacing w:val="-22"/>
          <w:sz w:val="24"/>
          <w:szCs w:val="24"/>
        </w:rPr>
        <w:t xml:space="preserve"> </w:t>
      </w:r>
      <w:r w:rsidRPr="00C06AA3">
        <w:rPr>
          <w:rFonts w:ascii="Times New Roman" w:eastAsia="Times New Roman" w:hAnsi="Times New Roman" w:cs="Times New Roman"/>
          <w:sz w:val="24"/>
          <w:szCs w:val="24"/>
        </w:rPr>
        <w:t>supervision.</w:t>
      </w:r>
    </w:p>
    <w:p w14:paraId="6C87C6A8" w14:textId="77777777" w:rsidR="00C06AA3" w:rsidRPr="00C06AA3" w:rsidRDefault="00C06AA3" w:rsidP="00C06AA3">
      <w:pPr>
        <w:widowControl w:val="0"/>
        <w:kinsoku w:val="0"/>
        <w:overflowPunct w:val="0"/>
        <w:autoSpaceDE w:val="0"/>
        <w:autoSpaceDN w:val="0"/>
        <w:adjustRightInd w:val="0"/>
        <w:spacing w:before="7" w:after="0" w:line="240" w:lineRule="auto"/>
        <w:rPr>
          <w:rFonts w:ascii="Times New Roman" w:eastAsia="Times New Roman" w:hAnsi="Times New Roman" w:cs="Times New Roman"/>
          <w:sz w:val="19"/>
          <w:szCs w:val="19"/>
        </w:rPr>
      </w:pPr>
    </w:p>
    <w:p w14:paraId="2FDD14F1" w14:textId="480693E5" w:rsidR="00C06AA3" w:rsidRPr="00C06AA3" w:rsidRDefault="00C06AA3" w:rsidP="00C06AA3">
      <w:pPr>
        <w:widowControl w:val="0"/>
        <w:numPr>
          <w:ilvl w:val="0"/>
          <w:numId w:val="2"/>
        </w:numPr>
        <w:tabs>
          <w:tab w:val="left" w:pos="821"/>
        </w:tabs>
        <w:kinsoku w:val="0"/>
        <w:overflowPunct w:val="0"/>
        <w:autoSpaceDE w:val="0"/>
        <w:autoSpaceDN w:val="0"/>
        <w:adjustRightInd w:val="0"/>
        <w:spacing w:before="1" w:after="0" w:line="240" w:lineRule="auto"/>
        <w:ind w:right="134" w:hanging="360"/>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The</w:t>
      </w:r>
      <w:r w:rsidRPr="00C06AA3">
        <w:rPr>
          <w:rFonts w:ascii="Times New Roman" w:eastAsia="Times New Roman" w:hAnsi="Times New Roman" w:cs="Times New Roman"/>
          <w:spacing w:val="-3"/>
          <w:sz w:val="24"/>
          <w:szCs w:val="24"/>
        </w:rPr>
        <w:t xml:space="preserve"> </w:t>
      </w:r>
      <w:r w:rsidR="00C66241">
        <w:rPr>
          <w:rFonts w:ascii="Times New Roman" w:eastAsia="Times New Roman" w:hAnsi="Times New Roman" w:cs="Times New Roman"/>
          <w:sz w:val="24"/>
          <w:szCs w:val="24"/>
        </w:rPr>
        <w:t>Residency</w:t>
      </w:r>
      <w:r w:rsidRPr="00C06AA3">
        <w:rPr>
          <w:rFonts w:ascii="Times New Roman" w:eastAsia="Times New Roman" w:hAnsi="Times New Roman" w:cs="Times New Roman"/>
          <w:spacing w:val="-5"/>
          <w:sz w:val="24"/>
          <w:szCs w:val="24"/>
        </w:rPr>
        <w:t xml:space="preserve"> </w:t>
      </w:r>
      <w:r w:rsidRPr="00C06AA3">
        <w:rPr>
          <w:rFonts w:ascii="Times New Roman" w:eastAsia="Times New Roman" w:hAnsi="Times New Roman" w:cs="Times New Roman"/>
          <w:sz w:val="24"/>
          <w:szCs w:val="24"/>
        </w:rPr>
        <w:t>Supervisor</w:t>
      </w:r>
      <w:r w:rsidRPr="00C06AA3">
        <w:rPr>
          <w:rFonts w:ascii="Times New Roman" w:eastAsia="Times New Roman" w:hAnsi="Times New Roman" w:cs="Times New Roman"/>
          <w:spacing w:val="-4"/>
          <w:sz w:val="24"/>
          <w:szCs w:val="24"/>
        </w:rPr>
        <w:t xml:space="preserve"> </w:t>
      </w:r>
      <w:r w:rsidRPr="00C06AA3">
        <w:rPr>
          <w:rFonts w:ascii="Times New Roman" w:eastAsia="Times New Roman" w:hAnsi="Times New Roman" w:cs="Times New Roman"/>
          <w:sz w:val="24"/>
          <w:szCs w:val="24"/>
        </w:rPr>
        <w:t>agrees</w:t>
      </w:r>
      <w:r w:rsidRPr="00C06AA3">
        <w:rPr>
          <w:rFonts w:ascii="Times New Roman" w:eastAsia="Times New Roman" w:hAnsi="Times New Roman" w:cs="Times New Roman"/>
          <w:spacing w:val="-2"/>
          <w:sz w:val="24"/>
          <w:szCs w:val="24"/>
        </w:rPr>
        <w:t xml:space="preserve"> </w:t>
      </w:r>
      <w:r w:rsidRPr="00C06AA3">
        <w:rPr>
          <w:rFonts w:ascii="Times New Roman" w:eastAsia="Times New Roman" w:hAnsi="Times New Roman" w:cs="Times New Roman"/>
          <w:sz w:val="24"/>
          <w:szCs w:val="24"/>
        </w:rPr>
        <w:t>that</w:t>
      </w:r>
      <w:r w:rsidRPr="00C06AA3">
        <w:rPr>
          <w:rFonts w:ascii="Times New Roman" w:eastAsia="Times New Roman" w:hAnsi="Times New Roman" w:cs="Times New Roman"/>
          <w:spacing w:val="-4"/>
          <w:sz w:val="24"/>
          <w:szCs w:val="24"/>
        </w:rPr>
        <w:t xml:space="preserve"> </w:t>
      </w:r>
      <w:r w:rsidRPr="00C06AA3">
        <w:rPr>
          <w:rFonts w:ascii="Times New Roman" w:eastAsia="Times New Roman" w:hAnsi="Times New Roman" w:cs="Times New Roman"/>
          <w:sz w:val="24"/>
          <w:szCs w:val="24"/>
        </w:rPr>
        <w:t>as</w:t>
      </w:r>
      <w:r w:rsidRPr="00C06AA3">
        <w:rPr>
          <w:rFonts w:ascii="Times New Roman" w:eastAsia="Times New Roman" w:hAnsi="Times New Roman" w:cs="Times New Roman"/>
          <w:spacing w:val="-3"/>
          <w:sz w:val="24"/>
          <w:szCs w:val="24"/>
        </w:rPr>
        <w:t xml:space="preserve"> </w:t>
      </w:r>
      <w:r w:rsidRPr="00C06AA3">
        <w:rPr>
          <w:rFonts w:ascii="Times New Roman" w:eastAsia="Times New Roman" w:hAnsi="Times New Roman" w:cs="Times New Roman"/>
          <w:sz w:val="24"/>
          <w:szCs w:val="24"/>
        </w:rPr>
        <w:t>appropriate,</w:t>
      </w:r>
      <w:r w:rsidRPr="00C06AA3">
        <w:rPr>
          <w:rFonts w:ascii="Times New Roman" w:eastAsia="Times New Roman" w:hAnsi="Times New Roman" w:cs="Times New Roman"/>
          <w:spacing w:val="-4"/>
          <w:sz w:val="24"/>
          <w:szCs w:val="24"/>
        </w:rPr>
        <w:t xml:space="preserve"> </w:t>
      </w:r>
      <w:r w:rsidRPr="00C06AA3">
        <w:rPr>
          <w:rFonts w:ascii="Times New Roman" w:eastAsia="Times New Roman" w:hAnsi="Times New Roman" w:cs="Times New Roman"/>
          <w:sz w:val="24"/>
          <w:szCs w:val="24"/>
        </w:rPr>
        <w:t>the</w:t>
      </w:r>
      <w:r w:rsidRPr="00C06AA3">
        <w:rPr>
          <w:rFonts w:ascii="Times New Roman" w:eastAsia="Times New Roman" w:hAnsi="Times New Roman" w:cs="Times New Roman"/>
          <w:spacing w:val="-3"/>
          <w:sz w:val="24"/>
          <w:szCs w:val="24"/>
        </w:rPr>
        <w:t xml:space="preserve"> </w:t>
      </w:r>
      <w:r w:rsidRPr="00C06AA3">
        <w:rPr>
          <w:rFonts w:ascii="Times New Roman" w:eastAsia="Times New Roman" w:hAnsi="Times New Roman" w:cs="Times New Roman"/>
          <w:sz w:val="24"/>
          <w:szCs w:val="24"/>
        </w:rPr>
        <w:t>Student</w:t>
      </w:r>
      <w:r w:rsidRPr="00C06AA3">
        <w:rPr>
          <w:rFonts w:ascii="Times New Roman" w:eastAsia="Times New Roman" w:hAnsi="Times New Roman" w:cs="Times New Roman"/>
          <w:spacing w:val="-2"/>
          <w:sz w:val="24"/>
          <w:szCs w:val="24"/>
        </w:rPr>
        <w:t xml:space="preserve"> </w:t>
      </w:r>
      <w:r w:rsidRPr="00C06AA3">
        <w:rPr>
          <w:rFonts w:ascii="Times New Roman" w:eastAsia="Times New Roman" w:hAnsi="Times New Roman" w:cs="Times New Roman"/>
          <w:sz w:val="24"/>
          <w:szCs w:val="24"/>
        </w:rPr>
        <w:t>will</w:t>
      </w:r>
      <w:r w:rsidRPr="00C06AA3">
        <w:rPr>
          <w:rFonts w:ascii="Times New Roman" w:eastAsia="Times New Roman" w:hAnsi="Times New Roman" w:cs="Times New Roman"/>
          <w:spacing w:val="-5"/>
          <w:sz w:val="24"/>
          <w:szCs w:val="24"/>
        </w:rPr>
        <w:t xml:space="preserve"> </w:t>
      </w:r>
      <w:r w:rsidRPr="00C06AA3">
        <w:rPr>
          <w:rFonts w:ascii="Times New Roman" w:eastAsia="Times New Roman" w:hAnsi="Times New Roman" w:cs="Times New Roman"/>
          <w:sz w:val="24"/>
          <w:szCs w:val="24"/>
        </w:rPr>
        <w:t>be</w:t>
      </w:r>
      <w:r w:rsidRPr="00C06AA3">
        <w:rPr>
          <w:rFonts w:ascii="Times New Roman" w:eastAsia="Times New Roman" w:hAnsi="Times New Roman" w:cs="Times New Roman"/>
          <w:spacing w:val="-4"/>
          <w:sz w:val="24"/>
          <w:szCs w:val="24"/>
        </w:rPr>
        <w:t xml:space="preserve"> </w:t>
      </w:r>
      <w:r w:rsidRPr="00C06AA3">
        <w:rPr>
          <w:rFonts w:ascii="Times New Roman" w:eastAsia="Times New Roman" w:hAnsi="Times New Roman" w:cs="Times New Roman"/>
          <w:sz w:val="24"/>
          <w:szCs w:val="24"/>
        </w:rPr>
        <w:t>offered</w:t>
      </w:r>
      <w:r w:rsidRPr="00C06AA3">
        <w:rPr>
          <w:rFonts w:ascii="Times New Roman" w:eastAsia="Times New Roman" w:hAnsi="Times New Roman" w:cs="Times New Roman"/>
          <w:spacing w:val="-2"/>
          <w:sz w:val="24"/>
          <w:szCs w:val="24"/>
        </w:rPr>
        <w:t xml:space="preserve"> </w:t>
      </w:r>
      <w:r w:rsidRPr="00C06AA3">
        <w:rPr>
          <w:rFonts w:ascii="Times New Roman" w:eastAsia="Times New Roman" w:hAnsi="Times New Roman" w:cs="Times New Roman"/>
          <w:sz w:val="24"/>
          <w:szCs w:val="24"/>
        </w:rPr>
        <w:t>opportunities to participate in all aspects of placement cases or projects, such as client interviewing, counseling, case planning, negotiation, fact investigation, trial preparation and trial, meetings, policy development, legal research, drafting, legal writing, and guided observation of these or other lawyering</w:t>
      </w:r>
      <w:r w:rsidRPr="00C06AA3">
        <w:rPr>
          <w:rFonts w:ascii="Times New Roman" w:eastAsia="Times New Roman" w:hAnsi="Times New Roman" w:cs="Times New Roman"/>
          <w:spacing w:val="-6"/>
          <w:sz w:val="24"/>
          <w:szCs w:val="24"/>
        </w:rPr>
        <w:t xml:space="preserve"> </w:t>
      </w:r>
      <w:r w:rsidRPr="00C06AA3">
        <w:rPr>
          <w:rFonts w:ascii="Times New Roman" w:eastAsia="Times New Roman" w:hAnsi="Times New Roman" w:cs="Times New Roman"/>
          <w:sz w:val="24"/>
          <w:szCs w:val="24"/>
        </w:rPr>
        <w:t>activities.</w:t>
      </w:r>
    </w:p>
    <w:p w14:paraId="4F792968" w14:textId="77777777" w:rsidR="00C06AA3" w:rsidRPr="00C06AA3" w:rsidRDefault="00C06AA3" w:rsidP="00C06AA3">
      <w:pPr>
        <w:widowControl w:val="0"/>
        <w:kinsoku w:val="0"/>
        <w:overflowPunct w:val="0"/>
        <w:autoSpaceDE w:val="0"/>
        <w:autoSpaceDN w:val="0"/>
        <w:adjustRightInd w:val="0"/>
        <w:spacing w:before="7" w:after="0" w:line="240" w:lineRule="auto"/>
        <w:rPr>
          <w:rFonts w:ascii="Times New Roman" w:eastAsia="Times New Roman" w:hAnsi="Times New Roman" w:cs="Times New Roman"/>
          <w:sz w:val="19"/>
          <w:szCs w:val="19"/>
        </w:rPr>
      </w:pPr>
    </w:p>
    <w:p w14:paraId="76365C09" w14:textId="3F11DD54" w:rsidR="00C06AA3" w:rsidRPr="00C06AA3" w:rsidRDefault="00C06AA3" w:rsidP="00C06AA3">
      <w:pPr>
        <w:widowControl w:val="0"/>
        <w:numPr>
          <w:ilvl w:val="0"/>
          <w:numId w:val="2"/>
        </w:numPr>
        <w:tabs>
          <w:tab w:val="left" w:pos="821"/>
        </w:tabs>
        <w:kinsoku w:val="0"/>
        <w:overflowPunct w:val="0"/>
        <w:autoSpaceDE w:val="0"/>
        <w:autoSpaceDN w:val="0"/>
        <w:adjustRightInd w:val="0"/>
        <w:spacing w:after="0" w:line="240" w:lineRule="auto"/>
        <w:ind w:right="189" w:hanging="360"/>
        <w:jc w:val="both"/>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 xml:space="preserve">The </w:t>
      </w:r>
      <w:r w:rsidR="00C66241">
        <w:rPr>
          <w:rFonts w:ascii="Times New Roman" w:eastAsia="Times New Roman" w:hAnsi="Times New Roman" w:cs="Times New Roman"/>
          <w:sz w:val="24"/>
          <w:szCs w:val="24"/>
        </w:rPr>
        <w:t>Residency</w:t>
      </w:r>
      <w:r w:rsidRPr="00C06AA3">
        <w:rPr>
          <w:rFonts w:ascii="Times New Roman" w:eastAsia="Times New Roman" w:hAnsi="Times New Roman" w:cs="Times New Roman"/>
          <w:sz w:val="24"/>
          <w:szCs w:val="24"/>
        </w:rPr>
        <w:t xml:space="preserve"> Supervisor will ensure that the Student is not assigned clerical tasks, e.g., filing, photocopying, library updating, indexing, unless such tasks are specifically related to a lawyering task and an educational</w:t>
      </w:r>
      <w:r w:rsidRPr="00C06AA3">
        <w:rPr>
          <w:rFonts w:ascii="Times New Roman" w:eastAsia="Times New Roman" w:hAnsi="Times New Roman" w:cs="Times New Roman"/>
          <w:spacing w:val="-1"/>
          <w:sz w:val="24"/>
          <w:szCs w:val="24"/>
        </w:rPr>
        <w:t xml:space="preserve"> </w:t>
      </w:r>
      <w:r w:rsidRPr="00C06AA3">
        <w:rPr>
          <w:rFonts w:ascii="Times New Roman" w:eastAsia="Times New Roman" w:hAnsi="Times New Roman" w:cs="Times New Roman"/>
          <w:sz w:val="24"/>
          <w:szCs w:val="24"/>
        </w:rPr>
        <w:t>activity.</w:t>
      </w:r>
    </w:p>
    <w:p w14:paraId="1E75BCA2" w14:textId="77777777" w:rsidR="00C06AA3" w:rsidRPr="00C06AA3" w:rsidRDefault="00C06AA3" w:rsidP="00C06AA3">
      <w:pPr>
        <w:widowControl w:val="0"/>
        <w:kinsoku w:val="0"/>
        <w:overflowPunct w:val="0"/>
        <w:autoSpaceDE w:val="0"/>
        <w:autoSpaceDN w:val="0"/>
        <w:adjustRightInd w:val="0"/>
        <w:spacing w:before="8" w:after="0" w:line="240" w:lineRule="auto"/>
        <w:rPr>
          <w:rFonts w:ascii="Times New Roman" w:eastAsia="Times New Roman" w:hAnsi="Times New Roman" w:cs="Times New Roman"/>
          <w:sz w:val="19"/>
          <w:szCs w:val="19"/>
        </w:rPr>
      </w:pPr>
    </w:p>
    <w:p w14:paraId="25D253F7" w14:textId="66B12BD7" w:rsidR="00C06AA3" w:rsidRPr="00C06AA3" w:rsidRDefault="00C06AA3" w:rsidP="00C06AA3">
      <w:pPr>
        <w:widowControl w:val="0"/>
        <w:numPr>
          <w:ilvl w:val="0"/>
          <w:numId w:val="2"/>
        </w:numPr>
        <w:tabs>
          <w:tab w:val="left" w:pos="821"/>
        </w:tabs>
        <w:kinsoku w:val="0"/>
        <w:overflowPunct w:val="0"/>
        <w:autoSpaceDE w:val="0"/>
        <w:autoSpaceDN w:val="0"/>
        <w:adjustRightInd w:val="0"/>
        <w:spacing w:after="0" w:line="240" w:lineRule="auto"/>
        <w:ind w:right="317" w:hanging="360"/>
        <w:jc w:val="both"/>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 xml:space="preserve">The </w:t>
      </w:r>
      <w:r w:rsidR="00C66241">
        <w:rPr>
          <w:rFonts w:ascii="Times New Roman" w:eastAsia="Times New Roman" w:hAnsi="Times New Roman" w:cs="Times New Roman"/>
          <w:sz w:val="24"/>
          <w:szCs w:val="24"/>
        </w:rPr>
        <w:t xml:space="preserve">Residency </w:t>
      </w:r>
      <w:r w:rsidRPr="00C06AA3">
        <w:rPr>
          <w:rFonts w:ascii="Times New Roman" w:eastAsia="Times New Roman" w:hAnsi="Times New Roman" w:cs="Times New Roman"/>
          <w:sz w:val="24"/>
          <w:szCs w:val="24"/>
        </w:rPr>
        <w:t>Supervisor agrees to meet with the Student at the start of the term to review and discuss the Student’s educational goals and strategies for achieving goals. The</w:t>
      </w:r>
      <w:r w:rsidRPr="00C06AA3">
        <w:rPr>
          <w:rFonts w:ascii="Times New Roman" w:eastAsia="Times New Roman" w:hAnsi="Times New Roman" w:cs="Times New Roman"/>
          <w:spacing w:val="-37"/>
          <w:sz w:val="24"/>
          <w:szCs w:val="24"/>
        </w:rPr>
        <w:t xml:space="preserve"> </w:t>
      </w:r>
      <w:r w:rsidRPr="00C06AA3">
        <w:rPr>
          <w:rFonts w:ascii="Times New Roman" w:eastAsia="Times New Roman" w:hAnsi="Times New Roman" w:cs="Times New Roman"/>
          <w:sz w:val="24"/>
          <w:szCs w:val="24"/>
        </w:rPr>
        <w:t>Site Supervisor will approve and sign the Learning Goals and Plan</w:t>
      </w:r>
      <w:r w:rsidRPr="00C06AA3">
        <w:rPr>
          <w:rFonts w:ascii="Times New Roman" w:eastAsia="Times New Roman" w:hAnsi="Times New Roman" w:cs="Times New Roman"/>
          <w:spacing w:val="-15"/>
          <w:sz w:val="24"/>
          <w:szCs w:val="24"/>
        </w:rPr>
        <w:t xml:space="preserve"> </w:t>
      </w:r>
      <w:r w:rsidRPr="00C06AA3">
        <w:rPr>
          <w:rFonts w:ascii="Times New Roman" w:eastAsia="Times New Roman" w:hAnsi="Times New Roman" w:cs="Times New Roman"/>
          <w:sz w:val="24"/>
          <w:szCs w:val="24"/>
        </w:rPr>
        <w:t>form.</w:t>
      </w:r>
    </w:p>
    <w:p w14:paraId="10EBFEA7" w14:textId="77777777" w:rsidR="00C06AA3" w:rsidRPr="00C06AA3" w:rsidRDefault="00C06AA3" w:rsidP="00C06AA3">
      <w:pPr>
        <w:widowControl w:val="0"/>
        <w:kinsoku w:val="0"/>
        <w:overflowPunct w:val="0"/>
        <w:autoSpaceDE w:val="0"/>
        <w:autoSpaceDN w:val="0"/>
        <w:adjustRightInd w:val="0"/>
        <w:spacing w:before="9" w:after="0" w:line="240" w:lineRule="auto"/>
        <w:rPr>
          <w:rFonts w:ascii="Times New Roman" w:eastAsia="Times New Roman" w:hAnsi="Times New Roman" w:cs="Times New Roman"/>
          <w:sz w:val="19"/>
          <w:szCs w:val="19"/>
        </w:rPr>
      </w:pPr>
    </w:p>
    <w:p w14:paraId="489510ED" w14:textId="034E1CBD" w:rsidR="00C06AA3" w:rsidRPr="00C06AA3" w:rsidRDefault="00C06AA3" w:rsidP="00C06AA3">
      <w:pPr>
        <w:widowControl w:val="0"/>
        <w:numPr>
          <w:ilvl w:val="0"/>
          <w:numId w:val="2"/>
        </w:numPr>
        <w:tabs>
          <w:tab w:val="left" w:pos="821"/>
        </w:tabs>
        <w:kinsoku w:val="0"/>
        <w:overflowPunct w:val="0"/>
        <w:autoSpaceDE w:val="0"/>
        <w:autoSpaceDN w:val="0"/>
        <w:adjustRightInd w:val="0"/>
        <w:spacing w:before="1" w:after="0" w:line="240" w:lineRule="auto"/>
        <w:ind w:right="474" w:hanging="360"/>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 xml:space="preserve">The </w:t>
      </w:r>
      <w:r w:rsidR="00C66241">
        <w:rPr>
          <w:rFonts w:ascii="Times New Roman" w:eastAsia="Times New Roman" w:hAnsi="Times New Roman" w:cs="Times New Roman"/>
          <w:sz w:val="24"/>
          <w:szCs w:val="24"/>
        </w:rPr>
        <w:t>Residency</w:t>
      </w:r>
      <w:r w:rsidRPr="00C06AA3">
        <w:rPr>
          <w:rFonts w:ascii="Times New Roman" w:eastAsia="Times New Roman" w:hAnsi="Times New Roman" w:cs="Times New Roman"/>
          <w:sz w:val="24"/>
          <w:szCs w:val="24"/>
        </w:rPr>
        <w:t xml:space="preserve"> Supervisor agrees to meet with the Student as often as necessary to</w:t>
      </w:r>
      <w:r w:rsidRPr="00C06AA3">
        <w:rPr>
          <w:rFonts w:ascii="Times New Roman" w:eastAsia="Times New Roman" w:hAnsi="Times New Roman" w:cs="Times New Roman"/>
          <w:spacing w:val="-39"/>
          <w:sz w:val="24"/>
          <w:szCs w:val="24"/>
        </w:rPr>
        <w:t xml:space="preserve"> </w:t>
      </w:r>
      <w:r w:rsidRPr="00C06AA3">
        <w:rPr>
          <w:rFonts w:ascii="Times New Roman" w:eastAsia="Times New Roman" w:hAnsi="Times New Roman" w:cs="Times New Roman"/>
          <w:sz w:val="24"/>
          <w:szCs w:val="24"/>
        </w:rPr>
        <w:t>provide timely and meaningful feedback on assignments and lawyering tasks, and to ensure Student is getting substantial lawyering</w:t>
      </w:r>
      <w:r w:rsidRPr="00C06AA3">
        <w:rPr>
          <w:rFonts w:ascii="Times New Roman" w:eastAsia="Times New Roman" w:hAnsi="Times New Roman" w:cs="Times New Roman"/>
          <w:spacing w:val="-3"/>
          <w:sz w:val="24"/>
          <w:szCs w:val="24"/>
        </w:rPr>
        <w:t xml:space="preserve"> </w:t>
      </w:r>
      <w:r w:rsidRPr="00C06AA3">
        <w:rPr>
          <w:rFonts w:ascii="Times New Roman" w:eastAsia="Times New Roman" w:hAnsi="Times New Roman" w:cs="Times New Roman"/>
          <w:sz w:val="24"/>
          <w:szCs w:val="24"/>
        </w:rPr>
        <w:t>experience.</w:t>
      </w:r>
    </w:p>
    <w:p w14:paraId="19B74026" w14:textId="77777777" w:rsidR="00C06AA3" w:rsidRPr="00C06AA3" w:rsidRDefault="00C06AA3" w:rsidP="00C06AA3">
      <w:pPr>
        <w:widowControl w:val="0"/>
        <w:kinsoku w:val="0"/>
        <w:overflowPunct w:val="0"/>
        <w:autoSpaceDE w:val="0"/>
        <w:autoSpaceDN w:val="0"/>
        <w:adjustRightInd w:val="0"/>
        <w:spacing w:before="6" w:after="0" w:line="240" w:lineRule="auto"/>
        <w:rPr>
          <w:rFonts w:ascii="Times New Roman" w:eastAsia="Times New Roman" w:hAnsi="Times New Roman" w:cs="Times New Roman"/>
          <w:sz w:val="27"/>
          <w:szCs w:val="27"/>
        </w:rPr>
      </w:pPr>
    </w:p>
    <w:p w14:paraId="77A865E8" w14:textId="1A0922F5" w:rsidR="005E73CF" w:rsidRDefault="00C06AA3" w:rsidP="00C66241">
      <w:pPr>
        <w:widowControl w:val="0"/>
        <w:numPr>
          <w:ilvl w:val="0"/>
          <w:numId w:val="2"/>
        </w:numPr>
        <w:tabs>
          <w:tab w:val="left" w:pos="821"/>
        </w:tabs>
        <w:kinsoku w:val="0"/>
        <w:overflowPunct w:val="0"/>
        <w:autoSpaceDE w:val="0"/>
        <w:autoSpaceDN w:val="0"/>
        <w:adjustRightInd w:val="0"/>
        <w:spacing w:after="0" w:line="240" w:lineRule="auto"/>
        <w:ind w:right="293" w:hanging="360"/>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The</w:t>
      </w:r>
      <w:r w:rsidR="00C66241">
        <w:rPr>
          <w:rFonts w:ascii="Times New Roman" w:eastAsia="Times New Roman" w:hAnsi="Times New Roman" w:cs="Times New Roman"/>
          <w:sz w:val="24"/>
          <w:szCs w:val="24"/>
        </w:rPr>
        <w:t xml:space="preserve"> </w:t>
      </w:r>
      <w:r w:rsidR="00C66241">
        <w:rPr>
          <w:rFonts w:ascii="Times New Roman" w:eastAsia="Times New Roman" w:hAnsi="Times New Roman" w:cs="Times New Roman"/>
          <w:spacing w:val="-2"/>
          <w:sz w:val="24"/>
          <w:szCs w:val="24"/>
        </w:rPr>
        <w:t>Residency</w:t>
      </w:r>
      <w:r w:rsidRPr="00C06AA3">
        <w:rPr>
          <w:rFonts w:ascii="Times New Roman" w:eastAsia="Times New Roman" w:hAnsi="Times New Roman" w:cs="Times New Roman"/>
          <w:spacing w:val="-5"/>
          <w:sz w:val="24"/>
          <w:szCs w:val="24"/>
        </w:rPr>
        <w:t xml:space="preserve"> </w:t>
      </w:r>
      <w:r w:rsidRPr="00C06AA3">
        <w:rPr>
          <w:rFonts w:ascii="Times New Roman" w:eastAsia="Times New Roman" w:hAnsi="Times New Roman" w:cs="Times New Roman"/>
          <w:sz w:val="24"/>
          <w:szCs w:val="24"/>
        </w:rPr>
        <w:t>Supervisor</w:t>
      </w:r>
      <w:r w:rsidRPr="00C06AA3">
        <w:rPr>
          <w:rFonts w:ascii="Times New Roman" w:eastAsia="Times New Roman" w:hAnsi="Times New Roman" w:cs="Times New Roman"/>
          <w:spacing w:val="-4"/>
          <w:sz w:val="24"/>
          <w:szCs w:val="24"/>
        </w:rPr>
        <w:t xml:space="preserve"> </w:t>
      </w:r>
      <w:r w:rsidRPr="00C06AA3">
        <w:rPr>
          <w:rFonts w:ascii="Times New Roman" w:eastAsia="Times New Roman" w:hAnsi="Times New Roman" w:cs="Times New Roman"/>
          <w:sz w:val="24"/>
          <w:szCs w:val="24"/>
        </w:rPr>
        <w:t>agrees</w:t>
      </w:r>
      <w:r w:rsidRPr="00C06AA3">
        <w:rPr>
          <w:rFonts w:ascii="Times New Roman" w:eastAsia="Times New Roman" w:hAnsi="Times New Roman" w:cs="Times New Roman"/>
          <w:spacing w:val="-2"/>
          <w:sz w:val="24"/>
          <w:szCs w:val="24"/>
        </w:rPr>
        <w:t xml:space="preserve"> </w:t>
      </w:r>
      <w:r w:rsidRPr="00C06AA3">
        <w:rPr>
          <w:rFonts w:ascii="Times New Roman" w:eastAsia="Times New Roman" w:hAnsi="Times New Roman" w:cs="Times New Roman"/>
          <w:sz w:val="24"/>
          <w:szCs w:val="24"/>
        </w:rPr>
        <w:t>to</w:t>
      </w:r>
      <w:r w:rsidRPr="00C06AA3">
        <w:rPr>
          <w:rFonts w:ascii="Times New Roman" w:eastAsia="Times New Roman" w:hAnsi="Times New Roman" w:cs="Times New Roman"/>
          <w:spacing w:val="-4"/>
          <w:sz w:val="24"/>
          <w:szCs w:val="24"/>
        </w:rPr>
        <w:t xml:space="preserve"> </w:t>
      </w:r>
      <w:r w:rsidRPr="00C06AA3">
        <w:rPr>
          <w:rFonts w:ascii="Times New Roman" w:eastAsia="Times New Roman" w:hAnsi="Times New Roman" w:cs="Times New Roman"/>
          <w:sz w:val="24"/>
          <w:szCs w:val="24"/>
        </w:rPr>
        <w:t>arrange</w:t>
      </w:r>
      <w:r w:rsidRPr="00C06AA3">
        <w:rPr>
          <w:rFonts w:ascii="Times New Roman" w:eastAsia="Times New Roman" w:hAnsi="Times New Roman" w:cs="Times New Roman"/>
          <w:spacing w:val="-2"/>
          <w:sz w:val="24"/>
          <w:szCs w:val="24"/>
        </w:rPr>
        <w:t xml:space="preserve"> </w:t>
      </w:r>
      <w:r w:rsidRPr="00C06AA3">
        <w:rPr>
          <w:rFonts w:ascii="Times New Roman" w:eastAsia="Times New Roman" w:hAnsi="Times New Roman" w:cs="Times New Roman"/>
          <w:sz w:val="24"/>
          <w:szCs w:val="24"/>
        </w:rPr>
        <w:t>substantive</w:t>
      </w:r>
      <w:r w:rsidRPr="00C06AA3">
        <w:rPr>
          <w:rFonts w:ascii="Times New Roman" w:eastAsia="Times New Roman" w:hAnsi="Times New Roman" w:cs="Times New Roman"/>
          <w:spacing w:val="-2"/>
          <w:sz w:val="24"/>
          <w:szCs w:val="24"/>
        </w:rPr>
        <w:t xml:space="preserve"> </w:t>
      </w:r>
      <w:r w:rsidRPr="00C06AA3">
        <w:rPr>
          <w:rFonts w:ascii="Times New Roman" w:eastAsia="Times New Roman" w:hAnsi="Times New Roman" w:cs="Times New Roman"/>
          <w:sz w:val="24"/>
          <w:szCs w:val="24"/>
        </w:rPr>
        <w:t>work</w:t>
      </w:r>
      <w:r w:rsidRPr="00C06AA3">
        <w:rPr>
          <w:rFonts w:ascii="Times New Roman" w:eastAsia="Times New Roman" w:hAnsi="Times New Roman" w:cs="Times New Roman"/>
          <w:spacing w:val="-4"/>
          <w:sz w:val="24"/>
          <w:szCs w:val="24"/>
        </w:rPr>
        <w:t xml:space="preserve"> </w:t>
      </w:r>
      <w:r w:rsidRPr="00C06AA3">
        <w:rPr>
          <w:rFonts w:ascii="Times New Roman" w:eastAsia="Times New Roman" w:hAnsi="Times New Roman" w:cs="Times New Roman"/>
          <w:sz w:val="24"/>
          <w:szCs w:val="24"/>
        </w:rPr>
        <w:t>for</w:t>
      </w:r>
      <w:r w:rsidRPr="00C06AA3">
        <w:rPr>
          <w:rFonts w:ascii="Times New Roman" w:eastAsia="Times New Roman" w:hAnsi="Times New Roman" w:cs="Times New Roman"/>
          <w:spacing w:val="-3"/>
          <w:sz w:val="24"/>
          <w:szCs w:val="24"/>
        </w:rPr>
        <w:t xml:space="preserve"> </w:t>
      </w:r>
      <w:r w:rsidRPr="00C06AA3">
        <w:rPr>
          <w:rFonts w:ascii="Times New Roman" w:eastAsia="Times New Roman" w:hAnsi="Times New Roman" w:cs="Times New Roman"/>
          <w:sz w:val="24"/>
          <w:szCs w:val="24"/>
        </w:rPr>
        <w:t>the</w:t>
      </w:r>
      <w:r w:rsidRPr="00C06AA3">
        <w:rPr>
          <w:rFonts w:ascii="Times New Roman" w:eastAsia="Times New Roman" w:hAnsi="Times New Roman" w:cs="Times New Roman"/>
          <w:spacing w:val="-2"/>
          <w:sz w:val="24"/>
          <w:szCs w:val="24"/>
        </w:rPr>
        <w:t xml:space="preserve"> </w:t>
      </w:r>
      <w:r w:rsidRPr="00C06AA3">
        <w:rPr>
          <w:rFonts w:ascii="Times New Roman" w:eastAsia="Times New Roman" w:hAnsi="Times New Roman" w:cs="Times New Roman"/>
          <w:sz w:val="24"/>
          <w:szCs w:val="24"/>
        </w:rPr>
        <w:t>Student</w:t>
      </w:r>
      <w:r w:rsidRPr="00C06AA3">
        <w:rPr>
          <w:rFonts w:ascii="Times New Roman" w:eastAsia="Times New Roman" w:hAnsi="Times New Roman" w:cs="Times New Roman"/>
          <w:spacing w:val="-4"/>
          <w:sz w:val="24"/>
          <w:szCs w:val="24"/>
        </w:rPr>
        <w:t xml:space="preserve"> </w:t>
      </w:r>
      <w:r w:rsidRPr="00C06AA3">
        <w:rPr>
          <w:rFonts w:ascii="Times New Roman" w:eastAsia="Times New Roman" w:hAnsi="Times New Roman" w:cs="Times New Roman"/>
          <w:sz w:val="24"/>
          <w:szCs w:val="24"/>
        </w:rPr>
        <w:t>to</w:t>
      </w:r>
      <w:r w:rsidRPr="00C06AA3">
        <w:rPr>
          <w:rFonts w:ascii="Times New Roman" w:eastAsia="Times New Roman" w:hAnsi="Times New Roman" w:cs="Times New Roman"/>
          <w:spacing w:val="-2"/>
          <w:sz w:val="24"/>
          <w:szCs w:val="24"/>
        </w:rPr>
        <w:t xml:space="preserve"> </w:t>
      </w:r>
      <w:r w:rsidRPr="00C06AA3">
        <w:rPr>
          <w:rFonts w:ascii="Times New Roman" w:eastAsia="Times New Roman" w:hAnsi="Times New Roman" w:cs="Times New Roman"/>
          <w:sz w:val="24"/>
          <w:szCs w:val="24"/>
        </w:rPr>
        <w:t>do</w:t>
      </w:r>
      <w:r w:rsidRPr="00C06AA3">
        <w:rPr>
          <w:rFonts w:ascii="Times New Roman" w:eastAsia="Times New Roman" w:hAnsi="Times New Roman" w:cs="Times New Roman"/>
          <w:spacing w:val="-5"/>
          <w:sz w:val="24"/>
          <w:szCs w:val="24"/>
        </w:rPr>
        <w:t xml:space="preserve"> </w:t>
      </w:r>
      <w:r w:rsidRPr="00C06AA3">
        <w:rPr>
          <w:rFonts w:ascii="Times New Roman" w:eastAsia="Times New Roman" w:hAnsi="Times New Roman" w:cs="Times New Roman"/>
          <w:sz w:val="24"/>
          <w:szCs w:val="24"/>
        </w:rPr>
        <w:t>when</w:t>
      </w:r>
      <w:r w:rsidRPr="00C06AA3">
        <w:rPr>
          <w:rFonts w:ascii="Times New Roman" w:eastAsia="Times New Roman" w:hAnsi="Times New Roman" w:cs="Times New Roman"/>
          <w:spacing w:val="-2"/>
          <w:sz w:val="24"/>
          <w:szCs w:val="24"/>
        </w:rPr>
        <w:t xml:space="preserve"> </w:t>
      </w:r>
      <w:r w:rsidRPr="00C06AA3">
        <w:rPr>
          <w:rFonts w:ascii="Times New Roman" w:eastAsia="Times New Roman" w:hAnsi="Times New Roman" w:cs="Times New Roman"/>
          <w:sz w:val="24"/>
          <w:szCs w:val="24"/>
        </w:rPr>
        <w:t xml:space="preserve">the Site Supervisor plans on being unavailable during regular office hours for a significant </w:t>
      </w:r>
      <w:proofErr w:type="gramStart"/>
      <w:r w:rsidRPr="00C06AA3">
        <w:rPr>
          <w:rFonts w:ascii="Times New Roman" w:eastAsia="Times New Roman" w:hAnsi="Times New Roman" w:cs="Times New Roman"/>
          <w:sz w:val="24"/>
          <w:szCs w:val="24"/>
        </w:rPr>
        <w:t>period of</w:t>
      </w:r>
      <w:r w:rsidRPr="00C06AA3">
        <w:rPr>
          <w:rFonts w:ascii="Times New Roman" w:eastAsia="Times New Roman" w:hAnsi="Times New Roman" w:cs="Times New Roman"/>
          <w:spacing w:val="-1"/>
          <w:sz w:val="24"/>
          <w:szCs w:val="24"/>
        </w:rPr>
        <w:t xml:space="preserve"> </w:t>
      </w:r>
      <w:r w:rsidRPr="00C06AA3">
        <w:rPr>
          <w:rFonts w:ascii="Times New Roman" w:eastAsia="Times New Roman" w:hAnsi="Times New Roman" w:cs="Times New Roman"/>
          <w:sz w:val="24"/>
          <w:szCs w:val="24"/>
        </w:rPr>
        <w:t>time</w:t>
      </w:r>
      <w:proofErr w:type="gramEnd"/>
      <w:r w:rsidRPr="00C06AA3">
        <w:rPr>
          <w:rFonts w:ascii="Times New Roman" w:eastAsia="Times New Roman" w:hAnsi="Times New Roman" w:cs="Times New Roman"/>
          <w:sz w:val="24"/>
          <w:szCs w:val="24"/>
        </w:rPr>
        <w:t>.</w:t>
      </w:r>
    </w:p>
    <w:p w14:paraId="6B8ECF0B" w14:textId="77777777" w:rsidR="00C66241" w:rsidRPr="00C66241" w:rsidRDefault="00C66241" w:rsidP="00C66241">
      <w:pPr>
        <w:widowControl w:val="0"/>
        <w:tabs>
          <w:tab w:val="left" w:pos="821"/>
        </w:tabs>
        <w:kinsoku w:val="0"/>
        <w:overflowPunct w:val="0"/>
        <w:autoSpaceDE w:val="0"/>
        <w:autoSpaceDN w:val="0"/>
        <w:adjustRightInd w:val="0"/>
        <w:spacing w:after="0" w:line="240" w:lineRule="auto"/>
        <w:ind w:right="293"/>
        <w:rPr>
          <w:rFonts w:ascii="Times New Roman" w:eastAsia="Times New Roman" w:hAnsi="Times New Roman" w:cs="Times New Roman"/>
          <w:sz w:val="24"/>
          <w:szCs w:val="24"/>
        </w:rPr>
      </w:pPr>
    </w:p>
    <w:p w14:paraId="54D12C96" w14:textId="17F9A9A4" w:rsidR="005E73CF" w:rsidRPr="005E73CF" w:rsidRDefault="005E73CF" w:rsidP="005E73CF">
      <w:pPr>
        <w:widowControl w:val="0"/>
        <w:numPr>
          <w:ilvl w:val="0"/>
          <w:numId w:val="2"/>
        </w:numPr>
        <w:tabs>
          <w:tab w:val="left" w:pos="821"/>
        </w:tabs>
        <w:kinsoku w:val="0"/>
        <w:overflowPunct w:val="0"/>
        <w:autoSpaceDE w:val="0"/>
        <w:autoSpaceDN w:val="0"/>
        <w:adjustRightInd w:val="0"/>
        <w:spacing w:after="0" w:line="240" w:lineRule="auto"/>
        <w:ind w:right="293"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C66241">
        <w:rPr>
          <w:rFonts w:ascii="Times New Roman" w:eastAsia="Times New Roman" w:hAnsi="Times New Roman" w:cs="Times New Roman"/>
          <w:sz w:val="24"/>
          <w:szCs w:val="24"/>
        </w:rPr>
        <w:t>Residency</w:t>
      </w:r>
      <w:r>
        <w:rPr>
          <w:rFonts w:ascii="Times New Roman" w:eastAsia="Times New Roman" w:hAnsi="Times New Roman" w:cs="Times New Roman"/>
          <w:sz w:val="24"/>
          <w:szCs w:val="24"/>
        </w:rPr>
        <w:t xml:space="preserve"> Supervisor agrees that the Site Supervisor and the Student will agree to a protocol and plan for communication for remote work assignments.</w:t>
      </w:r>
    </w:p>
    <w:p w14:paraId="667851BE" w14:textId="77777777" w:rsidR="00C06AA3" w:rsidRPr="00C06AA3" w:rsidRDefault="00C06AA3" w:rsidP="00C06AA3">
      <w:pPr>
        <w:widowControl w:val="0"/>
        <w:kinsoku w:val="0"/>
        <w:overflowPunct w:val="0"/>
        <w:autoSpaceDE w:val="0"/>
        <w:autoSpaceDN w:val="0"/>
        <w:adjustRightInd w:val="0"/>
        <w:spacing w:before="8" w:after="0" w:line="240" w:lineRule="auto"/>
        <w:rPr>
          <w:rFonts w:ascii="Times New Roman" w:eastAsia="Times New Roman" w:hAnsi="Times New Roman" w:cs="Times New Roman"/>
          <w:sz w:val="19"/>
          <w:szCs w:val="19"/>
        </w:rPr>
      </w:pPr>
    </w:p>
    <w:p w14:paraId="30E4C290" w14:textId="5EB27623" w:rsidR="00C06AA3" w:rsidRPr="00C06AA3" w:rsidRDefault="00C06AA3" w:rsidP="00C06AA3">
      <w:pPr>
        <w:widowControl w:val="0"/>
        <w:numPr>
          <w:ilvl w:val="0"/>
          <w:numId w:val="2"/>
        </w:numPr>
        <w:tabs>
          <w:tab w:val="left" w:pos="821"/>
        </w:tabs>
        <w:kinsoku w:val="0"/>
        <w:overflowPunct w:val="0"/>
        <w:autoSpaceDE w:val="0"/>
        <w:autoSpaceDN w:val="0"/>
        <w:adjustRightInd w:val="0"/>
        <w:spacing w:after="0" w:line="240" w:lineRule="auto"/>
        <w:ind w:right="807" w:hanging="360"/>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The</w:t>
      </w:r>
      <w:r w:rsidR="00C66241">
        <w:rPr>
          <w:rFonts w:ascii="Times New Roman" w:eastAsia="Times New Roman" w:hAnsi="Times New Roman" w:cs="Times New Roman"/>
          <w:sz w:val="24"/>
          <w:szCs w:val="24"/>
        </w:rPr>
        <w:t xml:space="preserve"> Residency</w:t>
      </w:r>
      <w:r w:rsidRPr="00C06AA3">
        <w:rPr>
          <w:rFonts w:ascii="Times New Roman" w:eastAsia="Times New Roman" w:hAnsi="Times New Roman" w:cs="Times New Roman"/>
          <w:sz w:val="24"/>
          <w:szCs w:val="24"/>
        </w:rPr>
        <w:t xml:space="preserve"> Supervisor agrees to complete a written evaluation of the Student’s performance</w:t>
      </w:r>
      <w:r w:rsidRPr="00C06AA3">
        <w:rPr>
          <w:rFonts w:ascii="Times New Roman" w:eastAsia="Times New Roman" w:hAnsi="Times New Roman" w:cs="Times New Roman"/>
          <w:spacing w:val="-4"/>
          <w:sz w:val="24"/>
          <w:szCs w:val="24"/>
        </w:rPr>
        <w:t xml:space="preserve"> </w:t>
      </w:r>
      <w:r w:rsidRPr="00C06AA3">
        <w:rPr>
          <w:rFonts w:ascii="Times New Roman" w:eastAsia="Times New Roman" w:hAnsi="Times New Roman" w:cs="Times New Roman"/>
          <w:sz w:val="24"/>
          <w:szCs w:val="24"/>
        </w:rPr>
        <w:t>midway</w:t>
      </w:r>
      <w:r w:rsidRPr="00C06AA3">
        <w:rPr>
          <w:rFonts w:ascii="Times New Roman" w:eastAsia="Times New Roman" w:hAnsi="Times New Roman" w:cs="Times New Roman"/>
          <w:spacing w:val="-3"/>
          <w:sz w:val="24"/>
          <w:szCs w:val="24"/>
        </w:rPr>
        <w:t xml:space="preserve"> </w:t>
      </w:r>
      <w:r w:rsidRPr="00C06AA3">
        <w:rPr>
          <w:rFonts w:ascii="Times New Roman" w:eastAsia="Times New Roman" w:hAnsi="Times New Roman" w:cs="Times New Roman"/>
          <w:sz w:val="24"/>
          <w:szCs w:val="24"/>
        </w:rPr>
        <w:t>and</w:t>
      </w:r>
      <w:r w:rsidRPr="00C06AA3">
        <w:rPr>
          <w:rFonts w:ascii="Times New Roman" w:eastAsia="Times New Roman" w:hAnsi="Times New Roman" w:cs="Times New Roman"/>
          <w:spacing w:val="-1"/>
          <w:sz w:val="24"/>
          <w:szCs w:val="24"/>
        </w:rPr>
        <w:t xml:space="preserve"> </w:t>
      </w:r>
      <w:r w:rsidRPr="00C06AA3">
        <w:rPr>
          <w:rFonts w:ascii="Times New Roman" w:eastAsia="Times New Roman" w:hAnsi="Times New Roman" w:cs="Times New Roman"/>
          <w:sz w:val="24"/>
          <w:szCs w:val="24"/>
        </w:rPr>
        <w:t>at</w:t>
      </w:r>
      <w:r w:rsidRPr="00C06AA3">
        <w:rPr>
          <w:rFonts w:ascii="Times New Roman" w:eastAsia="Times New Roman" w:hAnsi="Times New Roman" w:cs="Times New Roman"/>
          <w:spacing w:val="-2"/>
          <w:sz w:val="24"/>
          <w:szCs w:val="24"/>
        </w:rPr>
        <w:t xml:space="preserve"> </w:t>
      </w:r>
      <w:r w:rsidRPr="00C06AA3">
        <w:rPr>
          <w:rFonts w:ascii="Times New Roman" w:eastAsia="Times New Roman" w:hAnsi="Times New Roman" w:cs="Times New Roman"/>
          <w:sz w:val="24"/>
          <w:szCs w:val="24"/>
        </w:rPr>
        <w:t>the</w:t>
      </w:r>
      <w:r w:rsidRPr="00C06AA3">
        <w:rPr>
          <w:rFonts w:ascii="Times New Roman" w:eastAsia="Times New Roman" w:hAnsi="Times New Roman" w:cs="Times New Roman"/>
          <w:spacing w:val="-3"/>
          <w:sz w:val="24"/>
          <w:szCs w:val="24"/>
        </w:rPr>
        <w:t xml:space="preserve"> </w:t>
      </w:r>
      <w:r w:rsidRPr="00C06AA3">
        <w:rPr>
          <w:rFonts w:ascii="Times New Roman" w:eastAsia="Times New Roman" w:hAnsi="Times New Roman" w:cs="Times New Roman"/>
          <w:sz w:val="24"/>
          <w:szCs w:val="24"/>
        </w:rPr>
        <w:t>end</w:t>
      </w:r>
      <w:r w:rsidRPr="00C06AA3">
        <w:rPr>
          <w:rFonts w:ascii="Times New Roman" w:eastAsia="Times New Roman" w:hAnsi="Times New Roman" w:cs="Times New Roman"/>
          <w:spacing w:val="-1"/>
          <w:sz w:val="24"/>
          <w:szCs w:val="24"/>
        </w:rPr>
        <w:t xml:space="preserve"> </w:t>
      </w:r>
      <w:r w:rsidRPr="00C06AA3">
        <w:rPr>
          <w:rFonts w:ascii="Times New Roman" w:eastAsia="Times New Roman" w:hAnsi="Times New Roman" w:cs="Times New Roman"/>
          <w:sz w:val="24"/>
          <w:szCs w:val="24"/>
        </w:rPr>
        <w:t>of</w:t>
      </w:r>
      <w:r w:rsidRPr="00C06AA3">
        <w:rPr>
          <w:rFonts w:ascii="Times New Roman" w:eastAsia="Times New Roman" w:hAnsi="Times New Roman" w:cs="Times New Roman"/>
          <w:spacing w:val="-2"/>
          <w:sz w:val="24"/>
          <w:szCs w:val="24"/>
        </w:rPr>
        <w:t xml:space="preserve"> </w:t>
      </w:r>
      <w:r w:rsidRPr="00C06AA3">
        <w:rPr>
          <w:rFonts w:ascii="Times New Roman" w:eastAsia="Times New Roman" w:hAnsi="Times New Roman" w:cs="Times New Roman"/>
          <w:sz w:val="24"/>
          <w:szCs w:val="24"/>
        </w:rPr>
        <w:t>term</w:t>
      </w:r>
      <w:r w:rsidRPr="00C06AA3">
        <w:rPr>
          <w:rFonts w:ascii="Times New Roman" w:eastAsia="Times New Roman" w:hAnsi="Times New Roman" w:cs="Times New Roman"/>
          <w:spacing w:val="-4"/>
          <w:sz w:val="24"/>
          <w:szCs w:val="24"/>
        </w:rPr>
        <w:t xml:space="preserve"> </w:t>
      </w:r>
      <w:r w:rsidRPr="00C06AA3">
        <w:rPr>
          <w:rFonts w:ascii="Times New Roman" w:eastAsia="Times New Roman" w:hAnsi="Times New Roman" w:cs="Times New Roman"/>
          <w:sz w:val="24"/>
          <w:szCs w:val="24"/>
        </w:rPr>
        <w:t>and</w:t>
      </w:r>
      <w:r w:rsidRPr="00C06AA3">
        <w:rPr>
          <w:rFonts w:ascii="Times New Roman" w:eastAsia="Times New Roman" w:hAnsi="Times New Roman" w:cs="Times New Roman"/>
          <w:spacing w:val="-5"/>
          <w:sz w:val="24"/>
          <w:szCs w:val="24"/>
        </w:rPr>
        <w:t xml:space="preserve"> </w:t>
      </w:r>
      <w:r w:rsidRPr="00C06AA3">
        <w:rPr>
          <w:rFonts w:ascii="Times New Roman" w:eastAsia="Times New Roman" w:hAnsi="Times New Roman" w:cs="Times New Roman"/>
          <w:sz w:val="24"/>
          <w:szCs w:val="24"/>
        </w:rPr>
        <w:t>to submit</w:t>
      </w:r>
      <w:r w:rsidRPr="00C06AA3">
        <w:rPr>
          <w:rFonts w:ascii="Times New Roman" w:eastAsia="Times New Roman" w:hAnsi="Times New Roman" w:cs="Times New Roman"/>
          <w:spacing w:val="-3"/>
          <w:sz w:val="24"/>
          <w:szCs w:val="24"/>
        </w:rPr>
        <w:t xml:space="preserve"> </w:t>
      </w:r>
      <w:r w:rsidRPr="00C06AA3">
        <w:rPr>
          <w:rFonts w:ascii="Times New Roman" w:eastAsia="Times New Roman" w:hAnsi="Times New Roman" w:cs="Times New Roman"/>
          <w:sz w:val="24"/>
          <w:szCs w:val="24"/>
        </w:rPr>
        <w:t>the</w:t>
      </w:r>
      <w:r w:rsidRPr="00C06AA3">
        <w:rPr>
          <w:rFonts w:ascii="Times New Roman" w:eastAsia="Times New Roman" w:hAnsi="Times New Roman" w:cs="Times New Roman"/>
          <w:spacing w:val="-4"/>
          <w:sz w:val="24"/>
          <w:szCs w:val="24"/>
        </w:rPr>
        <w:t xml:space="preserve"> </w:t>
      </w:r>
      <w:r w:rsidRPr="00C06AA3">
        <w:rPr>
          <w:rFonts w:ascii="Times New Roman" w:eastAsia="Times New Roman" w:hAnsi="Times New Roman" w:cs="Times New Roman"/>
          <w:sz w:val="24"/>
          <w:szCs w:val="24"/>
        </w:rPr>
        <w:t>evaluations</w:t>
      </w:r>
      <w:r w:rsidRPr="00C06AA3">
        <w:rPr>
          <w:rFonts w:ascii="Times New Roman" w:eastAsia="Times New Roman" w:hAnsi="Times New Roman" w:cs="Times New Roman"/>
          <w:spacing w:val="-1"/>
          <w:sz w:val="24"/>
          <w:szCs w:val="24"/>
        </w:rPr>
        <w:t xml:space="preserve"> </w:t>
      </w:r>
      <w:r w:rsidRPr="00C06AA3">
        <w:rPr>
          <w:rFonts w:ascii="Times New Roman" w:eastAsia="Times New Roman" w:hAnsi="Times New Roman" w:cs="Times New Roman"/>
          <w:sz w:val="24"/>
          <w:szCs w:val="24"/>
        </w:rPr>
        <w:t>to</w:t>
      </w:r>
      <w:r w:rsidRPr="00C06AA3">
        <w:rPr>
          <w:rFonts w:ascii="Times New Roman" w:eastAsia="Times New Roman" w:hAnsi="Times New Roman" w:cs="Times New Roman"/>
          <w:spacing w:val="-24"/>
          <w:sz w:val="24"/>
          <w:szCs w:val="24"/>
        </w:rPr>
        <w:t xml:space="preserve"> </w:t>
      </w:r>
      <w:r w:rsidRPr="00C06AA3">
        <w:rPr>
          <w:rFonts w:ascii="Times New Roman" w:eastAsia="Times New Roman" w:hAnsi="Times New Roman" w:cs="Times New Roman"/>
          <w:sz w:val="24"/>
          <w:szCs w:val="24"/>
        </w:rPr>
        <w:t>the Faculty Supervisor in such form and at such time or times as</w:t>
      </w:r>
      <w:r w:rsidRPr="00C06AA3">
        <w:rPr>
          <w:rFonts w:ascii="Times New Roman" w:eastAsia="Times New Roman" w:hAnsi="Times New Roman" w:cs="Times New Roman"/>
          <w:spacing w:val="-23"/>
          <w:sz w:val="24"/>
          <w:szCs w:val="24"/>
        </w:rPr>
        <w:t xml:space="preserve"> </w:t>
      </w:r>
      <w:r w:rsidRPr="00C06AA3">
        <w:rPr>
          <w:rFonts w:ascii="Times New Roman" w:eastAsia="Times New Roman" w:hAnsi="Times New Roman" w:cs="Times New Roman"/>
          <w:sz w:val="24"/>
          <w:szCs w:val="24"/>
        </w:rPr>
        <w:t>required.</w:t>
      </w:r>
    </w:p>
    <w:p w14:paraId="5308CE4D" w14:textId="77777777" w:rsidR="00C06AA3" w:rsidRPr="00C06AA3" w:rsidRDefault="00C06AA3" w:rsidP="00C06AA3">
      <w:pPr>
        <w:spacing w:after="0" w:line="240" w:lineRule="auto"/>
        <w:rPr>
          <w:rFonts w:ascii="Times New Roman" w:eastAsia="Times New Roman" w:hAnsi="Times New Roman" w:cs="Times New Roman"/>
          <w:sz w:val="24"/>
          <w:szCs w:val="24"/>
        </w:rPr>
        <w:sectPr w:rsidR="00C06AA3" w:rsidRPr="00C06AA3">
          <w:pgSz w:w="12240" w:h="15840"/>
          <w:pgMar w:top="2000" w:right="1340" w:bottom="1260" w:left="1340" w:header="1736" w:footer="1063" w:gutter="0"/>
          <w:cols w:space="720"/>
        </w:sectPr>
      </w:pPr>
    </w:p>
    <w:p w14:paraId="13DF3E76" w14:textId="21CBD6CF" w:rsidR="00C06AA3" w:rsidRPr="00413D41" w:rsidRDefault="00413D41" w:rsidP="00C66241">
      <w:pPr>
        <w:widowControl w:val="0"/>
        <w:kinsoku w:val="0"/>
        <w:overflowPunct w:val="0"/>
        <w:autoSpaceDE w:val="0"/>
        <w:autoSpaceDN w:val="0"/>
        <w:adjustRightInd w:val="0"/>
        <w:spacing w:before="1"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STUDENT</w:t>
      </w:r>
    </w:p>
    <w:p w14:paraId="766BEA37" w14:textId="77777777" w:rsidR="00C06AA3" w:rsidRPr="00C06AA3" w:rsidRDefault="00C06AA3" w:rsidP="00C66241">
      <w:pPr>
        <w:widowControl w:val="0"/>
        <w:numPr>
          <w:ilvl w:val="1"/>
          <w:numId w:val="2"/>
        </w:numPr>
        <w:tabs>
          <w:tab w:val="left" w:pos="876"/>
        </w:tabs>
        <w:kinsoku w:val="0"/>
        <w:overflowPunct w:val="0"/>
        <w:autoSpaceDE w:val="0"/>
        <w:autoSpaceDN w:val="0"/>
        <w:adjustRightInd w:val="0"/>
        <w:spacing w:before="52" w:after="0" w:line="276" w:lineRule="auto"/>
        <w:ind w:right="393" w:hanging="360"/>
        <w:rPr>
          <w:rFonts w:ascii="Times New Roman" w:eastAsia="Times New Roman" w:hAnsi="Times New Roman" w:cs="Times New Roman"/>
          <w:color w:val="000000"/>
          <w:sz w:val="24"/>
          <w:szCs w:val="24"/>
        </w:rPr>
      </w:pPr>
      <w:r w:rsidRPr="00C06AA3">
        <w:rPr>
          <w:rFonts w:ascii="Times New Roman" w:eastAsia="Times New Roman" w:hAnsi="Times New Roman" w:cs="Times New Roman"/>
          <w:sz w:val="24"/>
          <w:szCs w:val="24"/>
        </w:rPr>
        <w:t>The Student understands and agrees that the Student is not an employee of the placement site and that the Residency Placement is a part of the student’s academic curriculum and is primarily for the educational benefit of the</w:t>
      </w:r>
      <w:r w:rsidRPr="00C06AA3">
        <w:rPr>
          <w:rFonts w:ascii="Times New Roman" w:eastAsia="Times New Roman" w:hAnsi="Times New Roman" w:cs="Times New Roman"/>
          <w:spacing w:val="-13"/>
          <w:sz w:val="24"/>
          <w:szCs w:val="24"/>
        </w:rPr>
        <w:t xml:space="preserve"> </w:t>
      </w:r>
      <w:r w:rsidRPr="00C06AA3">
        <w:rPr>
          <w:rFonts w:ascii="Times New Roman" w:eastAsia="Times New Roman" w:hAnsi="Times New Roman" w:cs="Times New Roman"/>
          <w:sz w:val="24"/>
          <w:szCs w:val="24"/>
        </w:rPr>
        <w:t>student.</w:t>
      </w:r>
    </w:p>
    <w:p w14:paraId="25052669" w14:textId="77777777" w:rsidR="00C06AA3" w:rsidRPr="00C06AA3" w:rsidRDefault="00C06AA3" w:rsidP="00C06AA3">
      <w:pPr>
        <w:widowControl w:val="0"/>
        <w:kinsoku w:val="0"/>
        <w:overflowPunct w:val="0"/>
        <w:autoSpaceDE w:val="0"/>
        <w:autoSpaceDN w:val="0"/>
        <w:adjustRightInd w:val="0"/>
        <w:spacing w:before="1" w:after="0" w:line="240" w:lineRule="auto"/>
        <w:rPr>
          <w:rFonts w:ascii="Times New Roman" w:eastAsia="Times New Roman" w:hAnsi="Times New Roman" w:cs="Times New Roman"/>
          <w:sz w:val="27"/>
          <w:szCs w:val="27"/>
        </w:rPr>
      </w:pPr>
    </w:p>
    <w:p w14:paraId="519F494F" w14:textId="77777777" w:rsidR="00C06AA3" w:rsidRPr="00C06AA3" w:rsidRDefault="00C06AA3" w:rsidP="00C06AA3">
      <w:pPr>
        <w:widowControl w:val="0"/>
        <w:numPr>
          <w:ilvl w:val="1"/>
          <w:numId w:val="2"/>
        </w:numPr>
        <w:tabs>
          <w:tab w:val="left" w:pos="876"/>
        </w:tabs>
        <w:kinsoku w:val="0"/>
        <w:overflowPunct w:val="0"/>
        <w:autoSpaceDE w:val="0"/>
        <w:autoSpaceDN w:val="0"/>
        <w:adjustRightInd w:val="0"/>
        <w:spacing w:after="0" w:line="240" w:lineRule="auto"/>
        <w:ind w:right="195" w:hanging="360"/>
        <w:rPr>
          <w:rFonts w:ascii="Times New Roman" w:eastAsia="Times New Roman" w:hAnsi="Times New Roman" w:cs="Times New Roman"/>
          <w:color w:val="000000"/>
          <w:sz w:val="24"/>
          <w:szCs w:val="24"/>
        </w:rPr>
      </w:pPr>
      <w:r w:rsidRPr="00C06AA3">
        <w:rPr>
          <w:rFonts w:ascii="Times New Roman" w:eastAsia="Times New Roman" w:hAnsi="Times New Roman" w:cs="Times New Roman"/>
          <w:sz w:val="24"/>
          <w:szCs w:val="24"/>
        </w:rPr>
        <w:t>The Student agrees to perform work assigned by the Site Supervisor in connection</w:t>
      </w:r>
      <w:r w:rsidRPr="00C06AA3">
        <w:rPr>
          <w:rFonts w:ascii="Times New Roman" w:eastAsia="Times New Roman" w:hAnsi="Times New Roman" w:cs="Times New Roman"/>
          <w:spacing w:val="-36"/>
          <w:sz w:val="24"/>
          <w:szCs w:val="24"/>
        </w:rPr>
        <w:t xml:space="preserve"> </w:t>
      </w:r>
      <w:r w:rsidRPr="00C06AA3">
        <w:rPr>
          <w:rFonts w:ascii="Times New Roman" w:eastAsia="Times New Roman" w:hAnsi="Times New Roman" w:cs="Times New Roman"/>
          <w:sz w:val="24"/>
          <w:szCs w:val="24"/>
        </w:rPr>
        <w:t>with the field placement, to seek out work assignments, and to seek feedback on all assignments.</w:t>
      </w:r>
    </w:p>
    <w:p w14:paraId="66CC3A42" w14:textId="77777777" w:rsidR="00C06AA3" w:rsidRPr="00C06AA3" w:rsidRDefault="00C06AA3" w:rsidP="00C06AA3">
      <w:pPr>
        <w:widowControl w:val="0"/>
        <w:kinsoku w:val="0"/>
        <w:overflowPunct w:val="0"/>
        <w:autoSpaceDE w:val="0"/>
        <w:autoSpaceDN w:val="0"/>
        <w:adjustRightInd w:val="0"/>
        <w:spacing w:before="10" w:after="0" w:line="240" w:lineRule="auto"/>
        <w:rPr>
          <w:rFonts w:ascii="Times New Roman" w:eastAsia="Times New Roman" w:hAnsi="Times New Roman" w:cs="Times New Roman"/>
          <w:sz w:val="23"/>
          <w:szCs w:val="23"/>
        </w:rPr>
      </w:pPr>
    </w:p>
    <w:p w14:paraId="43E3D8A8" w14:textId="25C242ED" w:rsidR="00C06AA3" w:rsidRPr="00C06AA3" w:rsidRDefault="00C06AA3" w:rsidP="00C06AA3">
      <w:pPr>
        <w:widowControl w:val="0"/>
        <w:numPr>
          <w:ilvl w:val="1"/>
          <w:numId w:val="2"/>
        </w:numPr>
        <w:tabs>
          <w:tab w:val="left" w:pos="876"/>
        </w:tabs>
        <w:kinsoku w:val="0"/>
        <w:overflowPunct w:val="0"/>
        <w:autoSpaceDE w:val="0"/>
        <w:autoSpaceDN w:val="0"/>
        <w:adjustRightInd w:val="0"/>
        <w:spacing w:after="0" w:line="240" w:lineRule="auto"/>
        <w:ind w:right="932" w:hanging="360"/>
        <w:rPr>
          <w:rFonts w:ascii="Times New Roman" w:eastAsia="Times New Roman" w:hAnsi="Times New Roman" w:cs="Times New Roman"/>
          <w:color w:val="000000"/>
          <w:sz w:val="24"/>
          <w:szCs w:val="24"/>
        </w:rPr>
      </w:pPr>
      <w:r w:rsidRPr="00C06AA3">
        <w:rPr>
          <w:rFonts w:ascii="Times New Roman" w:eastAsia="Times New Roman" w:hAnsi="Times New Roman" w:cs="Times New Roman"/>
          <w:sz w:val="24"/>
          <w:szCs w:val="24"/>
        </w:rPr>
        <w:t>The Student is required to take an ACCOMPANYING COURSE from Elon Law</w:t>
      </w:r>
      <w:r w:rsidRPr="00C06AA3">
        <w:rPr>
          <w:rFonts w:ascii="Times New Roman" w:eastAsia="Times New Roman" w:hAnsi="Times New Roman" w:cs="Times New Roman"/>
          <w:spacing w:val="-38"/>
          <w:sz w:val="24"/>
          <w:szCs w:val="24"/>
        </w:rPr>
        <w:t xml:space="preserve"> </w:t>
      </w:r>
      <w:r w:rsidRPr="00C06AA3">
        <w:rPr>
          <w:rFonts w:ascii="Times New Roman" w:eastAsia="Times New Roman" w:hAnsi="Times New Roman" w:cs="Times New Roman"/>
          <w:sz w:val="24"/>
          <w:szCs w:val="24"/>
        </w:rPr>
        <w:t xml:space="preserve">and </w:t>
      </w:r>
      <w:r w:rsidR="00C61AC6">
        <w:rPr>
          <w:rFonts w:ascii="Times New Roman" w:eastAsia="Times New Roman" w:hAnsi="Times New Roman" w:cs="Times New Roman"/>
          <w:sz w:val="24"/>
          <w:szCs w:val="24"/>
        </w:rPr>
        <w:t xml:space="preserve">through this Agreement </w:t>
      </w:r>
      <w:r w:rsidRPr="00C06AA3">
        <w:rPr>
          <w:rFonts w:ascii="Times New Roman" w:eastAsia="Times New Roman" w:hAnsi="Times New Roman" w:cs="Times New Roman"/>
          <w:sz w:val="24"/>
          <w:szCs w:val="24"/>
        </w:rPr>
        <w:t>seeks permission to take a course that conflicts with work hours. This course</w:t>
      </w:r>
      <w:r w:rsidRPr="00C06AA3">
        <w:rPr>
          <w:rFonts w:ascii="Times New Roman" w:eastAsia="Times New Roman" w:hAnsi="Times New Roman" w:cs="Times New Roman"/>
          <w:spacing w:val="-34"/>
          <w:sz w:val="24"/>
          <w:szCs w:val="24"/>
        </w:rPr>
        <w:t xml:space="preserve"> </w:t>
      </w:r>
      <w:r w:rsidRPr="00C06AA3">
        <w:rPr>
          <w:rFonts w:ascii="Times New Roman" w:eastAsia="Times New Roman" w:hAnsi="Times New Roman" w:cs="Times New Roman"/>
          <w:sz w:val="24"/>
          <w:szCs w:val="24"/>
        </w:rPr>
        <w:t>is</w:t>
      </w:r>
    </w:p>
    <w:p w14:paraId="16FB8757" w14:textId="77777777" w:rsidR="00C06AA3" w:rsidRPr="00C06AA3" w:rsidRDefault="00C06AA3" w:rsidP="00C06AA3">
      <w:pPr>
        <w:widowControl w:val="0"/>
        <w:tabs>
          <w:tab w:val="left" w:pos="3873"/>
          <w:tab w:val="left" w:pos="4051"/>
          <w:tab w:val="left" w:pos="6650"/>
          <w:tab w:val="left" w:pos="6890"/>
          <w:tab w:val="left" w:pos="7630"/>
        </w:tabs>
        <w:kinsoku w:val="0"/>
        <w:overflowPunct w:val="0"/>
        <w:autoSpaceDE w:val="0"/>
        <w:autoSpaceDN w:val="0"/>
        <w:adjustRightInd w:val="0"/>
        <w:spacing w:after="0" w:line="240" w:lineRule="auto"/>
        <w:ind w:left="820" w:right="330"/>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u w:val="single"/>
        </w:rPr>
        <w:t xml:space="preserve"> </w:t>
      </w:r>
      <w:r w:rsidRPr="00C06AA3">
        <w:rPr>
          <w:rFonts w:ascii="Times New Roman" w:eastAsia="Times New Roman" w:hAnsi="Times New Roman" w:cs="Times New Roman"/>
          <w:sz w:val="24"/>
          <w:szCs w:val="24"/>
          <w:u w:val="single"/>
        </w:rPr>
        <w:tab/>
      </w:r>
      <w:r w:rsidRPr="00C06AA3">
        <w:rPr>
          <w:rFonts w:ascii="Times New Roman" w:eastAsia="Times New Roman" w:hAnsi="Times New Roman" w:cs="Times New Roman"/>
          <w:sz w:val="24"/>
          <w:szCs w:val="24"/>
          <w:u w:val="single"/>
        </w:rPr>
        <w:tab/>
      </w:r>
      <w:r w:rsidRPr="00C06AA3">
        <w:rPr>
          <w:rFonts w:ascii="Times New Roman" w:eastAsia="Times New Roman" w:hAnsi="Times New Roman" w:cs="Times New Roman"/>
          <w:sz w:val="24"/>
          <w:szCs w:val="24"/>
        </w:rPr>
        <w:t>, which</w:t>
      </w:r>
      <w:r w:rsidRPr="00C06AA3">
        <w:rPr>
          <w:rFonts w:ascii="Times New Roman" w:eastAsia="Times New Roman" w:hAnsi="Times New Roman" w:cs="Times New Roman"/>
          <w:spacing w:val="-5"/>
          <w:sz w:val="24"/>
          <w:szCs w:val="24"/>
        </w:rPr>
        <w:t xml:space="preserve"> </w:t>
      </w:r>
      <w:r w:rsidRPr="00C06AA3">
        <w:rPr>
          <w:rFonts w:ascii="Times New Roman" w:eastAsia="Times New Roman" w:hAnsi="Times New Roman" w:cs="Times New Roman"/>
          <w:sz w:val="24"/>
          <w:szCs w:val="24"/>
        </w:rPr>
        <w:t>meets</w:t>
      </w:r>
      <w:r w:rsidRPr="00C06AA3">
        <w:rPr>
          <w:rFonts w:ascii="Times New Roman" w:eastAsia="Times New Roman" w:hAnsi="Times New Roman" w:cs="Times New Roman"/>
          <w:spacing w:val="-5"/>
          <w:sz w:val="24"/>
          <w:szCs w:val="24"/>
        </w:rPr>
        <w:t xml:space="preserve"> </w:t>
      </w:r>
      <w:r w:rsidRPr="00C06AA3">
        <w:rPr>
          <w:rFonts w:ascii="Times New Roman" w:eastAsia="Times New Roman" w:hAnsi="Times New Roman" w:cs="Times New Roman"/>
          <w:sz w:val="24"/>
          <w:szCs w:val="24"/>
        </w:rPr>
        <w:t>from</w:t>
      </w:r>
      <w:r w:rsidRPr="00C06AA3">
        <w:rPr>
          <w:rFonts w:ascii="Times New Roman" w:eastAsia="Times New Roman" w:hAnsi="Times New Roman" w:cs="Times New Roman"/>
          <w:sz w:val="24"/>
          <w:szCs w:val="24"/>
          <w:u w:val="single"/>
        </w:rPr>
        <w:t xml:space="preserve"> </w:t>
      </w:r>
      <w:r w:rsidRPr="00C06AA3">
        <w:rPr>
          <w:rFonts w:ascii="Times New Roman" w:eastAsia="Times New Roman" w:hAnsi="Times New Roman" w:cs="Times New Roman"/>
          <w:sz w:val="24"/>
          <w:szCs w:val="24"/>
          <w:u w:val="single"/>
        </w:rPr>
        <w:tab/>
      </w:r>
      <w:r w:rsidRPr="00C06AA3">
        <w:rPr>
          <w:rFonts w:ascii="Times New Roman" w:eastAsia="Times New Roman" w:hAnsi="Times New Roman" w:cs="Times New Roman"/>
          <w:sz w:val="24"/>
          <w:szCs w:val="24"/>
        </w:rPr>
        <w:t>to</w:t>
      </w:r>
      <w:r w:rsidRPr="00C06AA3">
        <w:rPr>
          <w:rFonts w:ascii="Times New Roman" w:eastAsia="Times New Roman" w:hAnsi="Times New Roman" w:cs="Times New Roman"/>
          <w:sz w:val="24"/>
          <w:szCs w:val="24"/>
          <w:u w:val="single"/>
        </w:rPr>
        <w:t xml:space="preserve"> </w:t>
      </w:r>
      <w:r w:rsidRPr="00C06AA3">
        <w:rPr>
          <w:rFonts w:ascii="Times New Roman" w:eastAsia="Times New Roman" w:hAnsi="Times New Roman" w:cs="Times New Roman"/>
          <w:sz w:val="24"/>
          <w:szCs w:val="24"/>
          <w:u w:val="single"/>
        </w:rPr>
        <w:tab/>
      </w:r>
      <w:r w:rsidRPr="00C06AA3">
        <w:rPr>
          <w:rFonts w:ascii="Times New Roman" w:eastAsia="Times New Roman" w:hAnsi="Times New Roman" w:cs="Times New Roman"/>
          <w:sz w:val="24"/>
          <w:szCs w:val="24"/>
        </w:rPr>
        <w:t xml:space="preserve">on these days </w:t>
      </w:r>
      <w:r w:rsidRPr="00C06AA3">
        <w:rPr>
          <w:rFonts w:ascii="Times New Roman" w:eastAsia="Times New Roman" w:hAnsi="Times New Roman" w:cs="Times New Roman"/>
          <w:spacing w:val="-7"/>
          <w:sz w:val="24"/>
          <w:szCs w:val="24"/>
        </w:rPr>
        <w:t xml:space="preserve">of </w:t>
      </w:r>
      <w:r w:rsidRPr="00C06AA3">
        <w:rPr>
          <w:rFonts w:ascii="Times New Roman" w:eastAsia="Times New Roman" w:hAnsi="Times New Roman" w:cs="Times New Roman"/>
          <w:sz w:val="24"/>
          <w:szCs w:val="24"/>
        </w:rPr>
        <w:t>the</w:t>
      </w:r>
      <w:r w:rsidRPr="00C06AA3">
        <w:rPr>
          <w:rFonts w:ascii="Times New Roman" w:eastAsia="Times New Roman" w:hAnsi="Times New Roman" w:cs="Times New Roman"/>
          <w:spacing w:val="-3"/>
          <w:sz w:val="24"/>
          <w:szCs w:val="24"/>
        </w:rPr>
        <w:t xml:space="preserve"> </w:t>
      </w:r>
      <w:r w:rsidRPr="00C06AA3">
        <w:rPr>
          <w:rFonts w:ascii="Times New Roman" w:eastAsia="Times New Roman" w:hAnsi="Times New Roman" w:cs="Times New Roman"/>
          <w:sz w:val="24"/>
          <w:szCs w:val="24"/>
        </w:rPr>
        <w:t>week:</w:t>
      </w:r>
      <w:r w:rsidRPr="00C06AA3">
        <w:rPr>
          <w:rFonts w:ascii="Times New Roman" w:eastAsia="Times New Roman" w:hAnsi="Times New Roman" w:cs="Times New Roman"/>
          <w:sz w:val="24"/>
          <w:szCs w:val="24"/>
          <w:u w:val="single"/>
        </w:rPr>
        <w:t xml:space="preserve"> </w:t>
      </w:r>
      <w:r w:rsidRPr="00C06AA3">
        <w:rPr>
          <w:rFonts w:ascii="Times New Roman" w:eastAsia="Times New Roman" w:hAnsi="Times New Roman" w:cs="Times New Roman"/>
          <w:sz w:val="24"/>
          <w:szCs w:val="24"/>
          <w:u w:val="single"/>
        </w:rPr>
        <w:tab/>
      </w:r>
      <w:r w:rsidRPr="00C06AA3">
        <w:rPr>
          <w:rFonts w:ascii="Times New Roman" w:eastAsia="Times New Roman" w:hAnsi="Times New Roman" w:cs="Times New Roman"/>
          <w:sz w:val="24"/>
          <w:szCs w:val="24"/>
        </w:rPr>
        <w:t>.  The Student</w:t>
      </w:r>
      <w:r w:rsidRPr="00C06AA3">
        <w:rPr>
          <w:rFonts w:ascii="Times New Roman" w:eastAsia="Times New Roman" w:hAnsi="Times New Roman" w:cs="Times New Roman"/>
          <w:spacing w:val="-9"/>
          <w:sz w:val="24"/>
          <w:szCs w:val="24"/>
        </w:rPr>
        <w:t xml:space="preserve"> </w:t>
      </w:r>
      <w:r w:rsidRPr="00C06AA3">
        <w:rPr>
          <w:rFonts w:ascii="Times New Roman" w:eastAsia="Times New Roman" w:hAnsi="Times New Roman" w:cs="Times New Roman"/>
          <w:sz w:val="24"/>
          <w:szCs w:val="24"/>
        </w:rPr>
        <w:t>will</w:t>
      </w:r>
      <w:r w:rsidRPr="00C06AA3">
        <w:rPr>
          <w:rFonts w:ascii="Times New Roman" w:eastAsia="Times New Roman" w:hAnsi="Times New Roman" w:cs="Times New Roman"/>
          <w:spacing w:val="-2"/>
          <w:sz w:val="24"/>
          <w:szCs w:val="24"/>
        </w:rPr>
        <w:t xml:space="preserve"> </w:t>
      </w:r>
      <w:r w:rsidRPr="00C06AA3">
        <w:rPr>
          <w:rFonts w:ascii="Times New Roman" w:eastAsia="Times New Roman" w:hAnsi="Times New Roman" w:cs="Times New Roman"/>
          <w:sz w:val="24"/>
          <w:szCs w:val="24"/>
        </w:rPr>
        <w:t>earn</w:t>
      </w:r>
      <w:r w:rsidRPr="00C06AA3">
        <w:rPr>
          <w:rFonts w:ascii="Times New Roman" w:eastAsia="Times New Roman" w:hAnsi="Times New Roman" w:cs="Times New Roman"/>
          <w:sz w:val="24"/>
          <w:szCs w:val="24"/>
          <w:u w:val="single"/>
        </w:rPr>
        <w:t xml:space="preserve"> </w:t>
      </w:r>
      <w:r w:rsidRPr="00C06AA3">
        <w:rPr>
          <w:rFonts w:ascii="Times New Roman" w:eastAsia="Times New Roman" w:hAnsi="Times New Roman" w:cs="Times New Roman"/>
          <w:sz w:val="24"/>
          <w:szCs w:val="24"/>
          <w:u w:val="single"/>
        </w:rPr>
        <w:tab/>
      </w:r>
      <w:r w:rsidRPr="00C06AA3">
        <w:rPr>
          <w:rFonts w:ascii="Times New Roman" w:eastAsia="Times New Roman" w:hAnsi="Times New Roman" w:cs="Times New Roman"/>
          <w:sz w:val="24"/>
          <w:szCs w:val="24"/>
          <w:u w:val="single"/>
        </w:rPr>
        <w:tab/>
      </w:r>
      <w:r w:rsidRPr="00C06AA3">
        <w:rPr>
          <w:rFonts w:ascii="Times New Roman" w:eastAsia="Times New Roman" w:hAnsi="Times New Roman" w:cs="Times New Roman"/>
          <w:sz w:val="24"/>
          <w:szCs w:val="24"/>
        </w:rPr>
        <w:t>credits for the course. If the course is 2 credits, the Student must complete 36 hours of Residency per week; if the course is 3 credits, the Student must complete 32 hours of Residency per</w:t>
      </w:r>
      <w:r w:rsidRPr="00C06AA3">
        <w:rPr>
          <w:rFonts w:ascii="Times New Roman" w:eastAsia="Times New Roman" w:hAnsi="Times New Roman" w:cs="Times New Roman"/>
          <w:spacing w:val="-38"/>
          <w:sz w:val="24"/>
          <w:szCs w:val="24"/>
        </w:rPr>
        <w:t xml:space="preserve"> </w:t>
      </w:r>
      <w:r w:rsidRPr="00C06AA3">
        <w:rPr>
          <w:rFonts w:ascii="Times New Roman" w:eastAsia="Times New Roman" w:hAnsi="Times New Roman" w:cs="Times New Roman"/>
          <w:sz w:val="24"/>
          <w:szCs w:val="24"/>
        </w:rPr>
        <w:t>week.</w:t>
      </w:r>
    </w:p>
    <w:p w14:paraId="4A83D412" w14:textId="77777777" w:rsidR="00C06AA3" w:rsidRPr="00C06AA3" w:rsidRDefault="00C06AA3" w:rsidP="00C06AA3">
      <w:pPr>
        <w:widowControl w:val="0"/>
        <w:kinsoku w:val="0"/>
        <w:overflowPunct w:val="0"/>
        <w:autoSpaceDE w:val="0"/>
        <w:autoSpaceDN w:val="0"/>
        <w:adjustRightInd w:val="0"/>
        <w:spacing w:after="0" w:line="240" w:lineRule="auto"/>
        <w:ind w:left="820" w:right="155"/>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These hours do not include time needed to complete Residency academic requirements in Section V.</w:t>
      </w:r>
    </w:p>
    <w:p w14:paraId="3E6B8A9C" w14:textId="77777777" w:rsidR="00C06AA3" w:rsidRPr="00C06AA3" w:rsidRDefault="00C06AA3" w:rsidP="00C06AA3">
      <w:pPr>
        <w:widowControl w:val="0"/>
        <w:kinsoku w:val="0"/>
        <w:overflowPunct w:val="0"/>
        <w:autoSpaceDE w:val="0"/>
        <w:autoSpaceDN w:val="0"/>
        <w:adjustRightInd w:val="0"/>
        <w:spacing w:before="6" w:after="0" w:line="240" w:lineRule="auto"/>
        <w:rPr>
          <w:rFonts w:ascii="Times New Roman" w:eastAsia="Times New Roman" w:hAnsi="Times New Roman" w:cs="Times New Roman"/>
        </w:rPr>
      </w:pPr>
    </w:p>
    <w:p w14:paraId="3EB154DE" w14:textId="77777777" w:rsidR="00C06AA3" w:rsidRPr="00C06AA3" w:rsidRDefault="00C06AA3" w:rsidP="00C06AA3">
      <w:pPr>
        <w:widowControl w:val="0"/>
        <w:numPr>
          <w:ilvl w:val="1"/>
          <w:numId w:val="2"/>
        </w:numPr>
        <w:tabs>
          <w:tab w:val="left" w:pos="876"/>
        </w:tabs>
        <w:kinsoku w:val="0"/>
        <w:overflowPunct w:val="0"/>
        <w:autoSpaceDE w:val="0"/>
        <w:autoSpaceDN w:val="0"/>
        <w:adjustRightInd w:val="0"/>
        <w:spacing w:after="0" w:line="240" w:lineRule="auto"/>
        <w:ind w:left="875"/>
        <w:rPr>
          <w:rFonts w:ascii="Times New Roman" w:eastAsia="Times New Roman" w:hAnsi="Times New Roman" w:cs="Times New Roman"/>
          <w:color w:val="000000"/>
          <w:sz w:val="24"/>
          <w:szCs w:val="24"/>
        </w:rPr>
      </w:pPr>
      <w:r w:rsidRPr="00C06AA3">
        <w:rPr>
          <w:rFonts w:ascii="Times New Roman" w:eastAsia="Times New Roman" w:hAnsi="Times New Roman" w:cs="Times New Roman"/>
          <w:sz w:val="24"/>
          <w:szCs w:val="24"/>
        </w:rPr>
        <w:t>The Student agrees to the following work</w:t>
      </w:r>
      <w:r w:rsidRPr="00C06AA3">
        <w:rPr>
          <w:rFonts w:ascii="Times New Roman" w:eastAsia="Times New Roman" w:hAnsi="Times New Roman" w:cs="Times New Roman"/>
          <w:spacing w:val="-12"/>
          <w:sz w:val="24"/>
          <w:szCs w:val="24"/>
        </w:rPr>
        <w:t xml:space="preserve"> </w:t>
      </w:r>
      <w:r w:rsidRPr="00C06AA3">
        <w:rPr>
          <w:rFonts w:ascii="Times New Roman" w:eastAsia="Times New Roman" w:hAnsi="Times New Roman" w:cs="Times New Roman"/>
          <w:sz w:val="24"/>
          <w:szCs w:val="24"/>
        </w:rPr>
        <w:t>schedule:</w:t>
      </w:r>
    </w:p>
    <w:p w14:paraId="3411AC74" w14:textId="77777777" w:rsidR="00C06AA3" w:rsidRPr="00C06AA3" w:rsidRDefault="00C06AA3" w:rsidP="00C06AA3">
      <w:pPr>
        <w:widowControl w:val="0"/>
        <w:tabs>
          <w:tab w:val="left" w:pos="9432"/>
        </w:tabs>
        <w:kinsoku w:val="0"/>
        <w:overflowPunct w:val="0"/>
        <w:autoSpaceDE w:val="0"/>
        <w:autoSpaceDN w:val="0"/>
        <w:adjustRightInd w:val="0"/>
        <w:spacing w:after="0" w:line="240" w:lineRule="auto"/>
        <w:ind w:left="875"/>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PLANNED WORK SCHEDULE</w:t>
      </w:r>
      <w:r w:rsidRPr="00C06AA3">
        <w:rPr>
          <w:rFonts w:ascii="Times New Roman" w:eastAsia="Times New Roman" w:hAnsi="Times New Roman" w:cs="Times New Roman"/>
          <w:spacing w:val="-24"/>
          <w:sz w:val="24"/>
          <w:szCs w:val="24"/>
        </w:rPr>
        <w:t xml:space="preserve"> </w:t>
      </w:r>
      <w:r w:rsidRPr="00C06AA3">
        <w:rPr>
          <w:rFonts w:ascii="Times New Roman" w:eastAsia="Times New Roman" w:hAnsi="Times New Roman" w:cs="Times New Roman"/>
          <w:sz w:val="24"/>
          <w:szCs w:val="24"/>
        </w:rPr>
        <w:t>(DAYS/TIMES):</w:t>
      </w:r>
      <w:r w:rsidRPr="00C06AA3">
        <w:rPr>
          <w:rFonts w:ascii="Times New Roman" w:eastAsia="Times New Roman" w:hAnsi="Times New Roman" w:cs="Times New Roman"/>
          <w:spacing w:val="3"/>
          <w:sz w:val="24"/>
          <w:szCs w:val="24"/>
        </w:rPr>
        <w:t xml:space="preserve"> </w:t>
      </w:r>
      <w:r w:rsidRPr="00C06AA3">
        <w:rPr>
          <w:rFonts w:ascii="Times New Roman" w:eastAsia="Times New Roman" w:hAnsi="Times New Roman" w:cs="Times New Roman"/>
          <w:sz w:val="24"/>
          <w:szCs w:val="24"/>
          <w:u w:val="single"/>
        </w:rPr>
        <w:t xml:space="preserve"> </w:t>
      </w:r>
      <w:r w:rsidRPr="00C06AA3">
        <w:rPr>
          <w:rFonts w:ascii="Times New Roman" w:eastAsia="Times New Roman" w:hAnsi="Times New Roman" w:cs="Times New Roman"/>
          <w:sz w:val="24"/>
          <w:szCs w:val="24"/>
          <w:u w:val="single"/>
        </w:rPr>
        <w:tab/>
      </w:r>
    </w:p>
    <w:p w14:paraId="2511B5E2" w14:textId="77777777" w:rsidR="00C06AA3" w:rsidRPr="00C06AA3" w:rsidRDefault="00C06AA3" w:rsidP="00C06AA3">
      <w:pPr>
        <w:widowControl w:val="0"/>
        <w:kinsoku w:val="0"/>
        <w:overflowPunct w:val="0"/>
        <w:autoSpaceDE w:val="0"/>
        <w:autoSpaceDN w:val="0"/>
        <w:adjustRightInd w:val="0"/>
        <w:spacing w:before="5" w:after="0" w:line="240" w:lineRule="auto"/>
        <w:rPr>
          <w:rFonts w:ascii="Times New Roman" w:eastAsia="Times New Roman" w:hAnsi="Times New Roman" w:cs="Times New Roman"/>
          <w:sz w:val="16"/>
          <w:szCs w:val="16"/>
        </w:rPr>
      </w:pPr>
    </w:p>
    <w:p w14:paraId="337B6D7A" w14:textId="77777777" w:rsidR="00C06AA3" w:rsidRPr="00C06AA3" w:rsidRDefault="00C06AA3" w:rsidP="00C06AA3">
      <w:pPr>
        <w:widowControl w:val="0"/>
        <w:numPr>
          <w:ilvl w:val="1"/>
          <w:numId w:val="2"/>
        </w:numPr>
        <w:tabs>
          <w:tab w:val="left" w:pos="821"/>
        </w:tabs>
        <w:kinsoku w:val="0"/>
        <w:overflowPunct w:val="0"/>
        <w:autoSpaceDE w:val="0"/>
        <w:autoSpaceDN w:val="0"/>
        <w:adjustRightInd w:val="0"/>
        <w:spacing w:before="52" w:after="0" w:line="240" w:lineRule="auto"/>
        <w:ind w:right="613" w:hanging="360"/>
        <w:rPr>
          <w:rFonts w:ascii="Times New Roman" w:eastAsia="Times New Roman" w:hAnsi="Times New Roman" w:cs="Times New Roman"/>
          <w:color w:val="000000"/>
          <w:sz w:val="24"/>
          <w:szCs w:val="24"/>
        </w:rPr>
      </w:pPr>
      <w:r w:rsidRPr="00C06AA3">
        <w:rPr>
          <w:rFonts w:ascii="Times New Roman" w:eastAsia="Times New Roman" w:hAnsi="Times New Roman" w:cs="Times New Roman"/>
          <w:sz w:val="24"/>
          <w:szCs w:val="24"/>
        </w:rPr>
        <w:t>The Student agrees to seek permission from the Site Supervisor for any changes or modifications in the placement work schedule. If sick, the Student agrees to</w:t>
      </w:r>
      <w:r w:rsidRPr="00C06AA3">
        <w:rPr>
          <w:rFonts w:ascii="Times New Roman" w:eastAsia="Times New Roman" w:hAnsi="Times New Roman" w:cs="Times New Roman"/>
          <w:spacing w:val="-38"/>
          <w:sz w:val="24"/>
          <w:szCs w:val="24"/>
        </w:rPr>
        <w:t xml:space="preserve"> </w:t>
      </w:r>
      <w:r w:rsidRPr="00C06AA3">
        <w:rPr>
          <w:rFonts w:ascii="Times New Roman" w:eastAsia="Times New Roman" w:hAnsi="Times New Roman" w:cs="Times New Roman"/>
          <w:sz w:val="24"/>
          <w:szCs w:val="24"/>
        </w:rPr>
        <w:t>notify the Site Supervisor, or his or her designee, as soon as</w:t>
      </w:r>
      <w:r w:rsidRPr="00C06AA3">
        <w:rPr>
          <w:rFonts w:ascii="Times New Roman" w:eastAsia="Times New Roman" w:hAnsi="Times New Roman" w:cs="Times New Roman"/>
          <w:spacing w:val="-16"/>
          <w:sz w:val="24"/>
          <w:szCs w:val="24"/>
        </w:rPr>
        <w:t xml:space="preserve"> </w:t>
      </w:r>
      <w:r w:rsidRPr="00C06AA3">
        <w:rPr>
          <w:rFonts w:ascii="Times New Roman" w:eastAsia="Times New Roman" w:hAnsi="Times New Roman" w:cs="Times New Roman"/>
          <w:sz w:val="24"/>
          <w:szCs w:val="24"/>
        </w:rPr>
        <w:t>feasible.</w:t>
      </w:r>
    </w:p>
    <w:p w14:paraId="2123BB03" w14:textId="77777777" w:rsidR="00C06AA3" w:rsidRPr="00C06AA3" w:rsidRDefault="00C06AA3" w:rsidP="00C06AA3">
      <w:pPr>
        <w:widowControl w:val="0"/>
        <w:kinsoku w:val="0"/>
        <w:overflowPunct w:val="0"/>
        <w:autoSpaceDE w:val="0"/>
        <w:autoSpaceDN w:val="0"/>
        <w:adjustRightInd w:val="0"/>
        <w:spacing w:before="11" w:after="0" w:line="240" w:lineRule="auto"/>
        <w:rPr>
          <w:rFonts w:ascii="Times New Roman" w:eastAsia="Times New Roman" w:hAnsi="Times New Roman" w:cs="Times New Roman"/>
          <w:sz w:val="23"/>
          <w:szCs w:val="23"/>
        </w:rPr>
      </w:pPr>
    </w:p>
    <w:p w14:paraId="72CA25D2" w14:textId="77777777" w:rsidR="00C06AA3" w:rsidRPr="00C06AA3" w:rsidRDefault="00C06AA3" w:rsidP="00C06AA3">
      <w:pPr>
        <w:widowControl w:val="0"/>
        <w:numPr>
          <w:ilvl w:val="1"/>
          <w:numId w:val="2"/>
        </w:numPr>
        <w:tabs>
          <w:tab w:val="left" w:pos="821"/>
        </w:tabs>
        <w:kinsoku w:val="0"/>
        <w:overflowPunct w:val="0"/>
        <w:autoSpaceDE w:val="0"/>
        <w:autoSpaceDN w:val="0"/>
        <w:adjustRightInd w:val="0"/>
        <w:spacing w:after="0" w:line="240" w:lineRule="auto"/>
        <w:ind w:right="413" w:hanging="360"/>
        <w:rPr>
          <w:rFonts w:ascii="Times New Roman" w:eastAsia="Times New Roman" w:hAnsi="Times New Roman" w:cs="Times New Roman"/>
          <w:color w:val="000000"/>
          <w:sz w:val="24"/>
          <w:szCs w:val="24"/>
        </w:rPr>
      </w:pPr>
      <w:r w:rsidRPr="00C06AA3">
        <w:rPr>
          <w:rFonts w:ascii="Times New Roman" w:eastAsia="Times New Roman" w:hAnsi="Times New Roman" w:cs="Times New Roman"/>
          <w:sz w:val="24"/>
          <w:szCs w:val="24"/>
        </w:rPr>
        <w:t>The Student agrees to comply with the Rules of Professional Conduct and other</w:t>
      </w:r>
      <w:r w:rsidRPr="00C06AA3">
        <w:rPr>
          <w:rFonts w:ascii="Times New Roman" w:eastAsia="Times New Roman" w:hAnsi="Times New Roman" w:cs="Times New Roman"/>
          <w:spacing w:val="-36"/>
          <w:sz w:val="24"/>
          <w:szCs w:val="24"/>
        </w:rPr>
        <w:t xml:space="preserve"> </w:t>
      </w:r>
      <w:r w:rsidRPr="00C06AA3">
        <w:rPr>
          <w:rFonts w:ascii="Times New Roman" w:eastAsia="Times New Roman" w:hAnsi="Times New Roman" w:cs="Times New Roman"/>
          <w:sz w:val="24"/>
          <w:szCs w:val="24"/>
        </w:rPr>
        <w:t>rules, guidelines, or policies applicable to the field</w:t>
      </w:r>
      <w:r w:rsidRPr="00C06AA3">
        <w:rPr>
          <w:rFonts w:ascii="Times New Roman" w:eastAsia="Times New Roman" w:hAnsi="Times New Roman" w:cs="Times New Roman"/>
          <w:spacing w:val="-14"/>
          <w:sz w:val="24"/>
          <w:szCs w:val="24"/>
        </w:rPr>
        <w:t xml:space="preserve"> </w:t>
      </w:r>
      <w:r w:rsidRPr="00C06AA3">
        <w:rPr>
          <w:rFonts w:ascii="Times New Roman" w:eastAsia="Times New Roman" w:hAnsi="Times New Roman" w:cs="Times New Roman"/>
          <w:sz w:val="24"/>
          <w:szCs w:val="24"/>
        </w:rPr>
        <w:t>placement.</w:t>
      </w:r>
    </w:p>
    <w:p w14:paraId="5019F149" w14:textId="77777777" w:rsidR="00C06AA3" w:rsidRPr="00C06AA3" w:rsidRDefault="00C06AA3" w:rsidP="00C06AA3">
      <w:pPr>
        <w:widowControl w:val="0"/>
        <w:kinsoku w:val="0"/>
        <w:overflowPunct w:val="0"/>
        <w:autoSpaceDE w:val="0"/>
        <w:autoSpaceDN w:val="0"/>
        <w:adjustRightInd w:val="0"/>
        <w:spacing w:after="0" w:line="240" w:lineRule="auto"/>
        <w:rPr>
          <w:rFonts w:ascii="Times New Roman" w:eastAsia="Times New Roman" w:hAnsi="Times New Roman" w:cs="Times New Roman"/>
          <w:sz w:val="24"/>
          <w:szCs w:val="24"/>
        </w:rPr>
      </w:pPr>
    </w:p>
    <w:p w14:paraId="0E4A4B13" w14:textId="77777777" w:rsidR="00C06AA3" w:rsidRPr="00C06AA3" w:rsidRDefault="00C06AA3" w:rsidP="00C06AA3">
      <w:pPr>
        <w:widowControl w:val="0"/>
        <w:numPr>
          <w:ilvl w:val="1"/>
          <w:numId w:val="2"/>
        </w:numPr>
        <w:tabs>
          <w:tab w:val="left" w:pos="876"/>
        </w:tabs>
        <w:kinsoku w:val="0"/>
        <w:overflowPunct w:val="0"/>
        <w:autoSpaceDE w:val="0"/>
        <w:autoSpaceDN w:val="0"/>
        <w:adjustRightInd w:val="0"/>
        <w:spacing w:after="0" w:line="240" w:lineRule="auto"/>
        <w:ind w:right="433" w:hanging="360"/>
        <w:jc w:val="both"/>
        <w:rPr>
          <w:rFonts w:ascii="Times New Roman" w:eastAsia="Times New Roman" w:hAnsi="Times New Roman" w:cs="Times New Roman"/>
          <w:color w:val="000000"/>
          <w:sz w:val="24"/>
          <w:szCs w:val="24"/>
        </w:rPr>
      </w:pPr>
      <w:r w:rsidRPr="00C06AA3">
        <w:rPr>
          <w:rFonts w:ascii="Times New Roman" w:eastAsia="Times New Roman" w:hAnsi="Times New Roman" w:cs="Times New Roman"/>
          <w:sz w:val="24"/>
          <w:szCs w:val="24"/>
        </w:rPr>
        <w:t>The Student agrees to identify specific individual educational goals and strategies</w:t>
      </w:r>
      <w:r w:rsidRPr="00C06AA3">
        <w:rPr>
          <w:rFonts w:ascii="Times New Roman" w:eastAsia="Times New Roman" w:hAnsi="Times New Roman" w:cs="Times New Roman"/>
          <w:spacing w:val="-38"/>
          <w:sz w:val="24"/>
          <w:szCs w:val="24"/>
        </w:rPr>
        <w:t xml:space="preserve"> </w:t>
      </w:r>
      <w:r w:rsidRPr="00C06AA3">
        <w:rPr>
          <w:rFonts w:ascii="Times New Roman" w:eastAsia="Times New Roman" w:hAnsi="Times New Roman" w:cs="Times New Roman"/>
          <w:sz w:val="24"/>
          <w:szCs w:val="24"/>
        </w:rPr>
        <w:t>for achieving goals, review and discuss the goals and strategies with the Site Supervisor and submit a copy of the Learning Goals and Plan to the Faculty</w:t>
      </w:r>
      <w:r w:rsidRPr="00C06AA3">
        <w:rPr>
          <w:rFonts w:ascii="Times New Roman" w:eastAsia="Times New Roman" w:hAnsi="Times New Roman" w:cs="Times New Roman"/>
          <w:spacing w:val="-23"/>
          <w:sz w:val="24"/>
          <w:szCs w:val="24"/>
        </w:rPr>
        <w:t xml:space="preserve"> </w:t>
      </w:r>
      <w:r w:rsidRPr="00C06AA3">
        <w:rPr>
          <w:rFonts w:ascii="Times New Roman" w:eastAsia="Times New Roman" w:hAnsi="Times New Roman" w:cs="Times New Roman"/>
          <w:sz w:val="24"/>
          <w:szCs w:val="24"/>
        </w:rPr>
        <w:t>Supervisor.</w:t>
      </w:r>
    </w:p>
    <w:p w14:paraId="532ECB4D" w14:textId="77777777" w:rsidR="00C06AA3" w:rsidRPr="00C06AA3" w:rsidRDefault="00C06AA3" w:rsidP="00C06AA3">
      <w:pPr>
        <w:widowControl w:val="0"/>
        <w:kinsoku w:val="0"/>
        <w:overflowPunct w:val="0"/>
        <w:autoSpaceDE w:val="0"/>
        <w:autoSpaceDN w:val="0"/>
        <w:adjustRightInd w:val="0"/>
        <w:spacing w:before="2" w:after="0" w:line="240" w:lineRule="auto"/>
        <w:rPr>
          <w:rFonts w:ascii="Times New Roman" w:eastAsia="Times New Roman" w:hAnsi="Times New Roman" w:cs="Times New Roman"/>
          <w:sz w:val="24"/>
          <w:szCs w:val="24"/>
        </w:rPr>
      </w:pPr>
    </w:p>
    <w:p w14:paraId="453A3A0A" w14:textId="77777777" w:rsidR="00C06AA3" w:rsidRPr="00C06AA3" w:rsidRDefault="00C06AA3" w:rsidP="00C06AA3">
      <w:pPr>
        <w:widowControl w:val="0"/>
        <w:numPr>
          <w:ilvl w:val="1"/>
          <w:numId w:val="2"/>
        </w:numPr>
        <w:tabs>
          <w:tab w:val="left" w:pos="876"/>
        </w:tabs>
        <w:kinsoku w:val="0"/>
        <w:overflowPunct w:val="0"/>
        <w:autoSpaceDE w:val="0"/>
        <w:autoSpaceDN w:val="0"/>
        <w:adjustRightInd w:val="0"/>
        <w:spacing w:after="0" w:line="240" w:lineRule="auto"/>
        <w:ind w:right="941" w:hanging="360"/>
        <w:rPr>
          <w:rFonts w:ascii="Times New Roman" w:eastAsia="Times New Roman" w:hAnsi="Times New Roman" w:cs="Times New Roman"/>
          <w:color w:val="000000"/>
          <w:sz w:val="24"/>
          <w:szCs w:val="24"/>
        </w:rPr>
      </w:pPr>
      <w:r w:rsidRPr="00C06AA3">
        <w:rPr>
          <w:rFonts w:ascii="Times New Roman" w:eastAsia="Times New Roman" w:hAnsi="Times New Roman" w:cs="Times New Roman"/>
          <w:sz w:val="24"/>
          <w:szCs w:val="24"/>
        </w:rPr>
        <w:t>The</w:t>
      </w:r>
      <w:r w:rsidRPr="00C06AA3">
        <w:rPr>
          <w:rFonts w:ascii="Times New Roman" w:eastAsia="Times New Roman" w:hAnsi="Times New Roman" w:cs="Times New Roman"/>
          <w:spacing w:val="-6"/>
          <w:sz w:val="24"/>
          <w:szCs w:val="24"/>
        </w:rPr>
        <w:t xml:space="preserve"> </w:t>
      </w:r>
      <w:r w:rsidRPr="00C06AA3">
        <w:rPr>
          <w:rFonts w:ascii="Times New Roman" w:eastAsia="Times New Roman" w:hAnsi="Times New Roman" w:cs="Times New Roman"/>
          <w:sz w:val="24"/>
          <w:szCs w:val="24"/>
        </w:rPr>
        <w:t>Student</w:t>
      </w:r>
      <w:r w:rsidRPr="00C06AA3">
        <w:rPr>
          <w:rFonts w:ascii="Times New Roman" w:eastAsia="Times New Roman" w:hAnsi="Times New Roman" w:cs="Times New Roman"/>
          <w:spacing w:val="-4"/>
          <w:sz w:val="24"/>
          <w:szCs w:val="24"/>
        </w:rPr>
        <w:t xml:space="preserve"> </w:t>
      </w:r>
      <w:r w:rsidRPr="00C06AA3">
        <w:rPr>
          <w:rFonts w:ascii="Times New Roman" w:eastAsia="Times New Roman" w:hAnsi="Times New Roman" w:cs="Times New Roman"/>
          <w:sz w:val="24"/>
          <w:szCs w:val="24"/>
        </w:rPr>
        <w:t>agrees</w:t>
      </w:r>
      <w:r w:rsidRPr="00C06AA3">
        <w:rPr>
          <w:rFonts w:ascii="Times New Roman" w:eastAsia="Times New Roman" w:hAnsi="Times New Roman" w:cs="Times New Roman"/>
          <w:spacing w:val="-5"/>
          <w:sz w:val="24"/>
          <w:szCs w:val="24"/>
        </w:rPr>
        <w:t xml:space="preserve"> </w:t>
      </w:r>
      <w:r w:rsidRPr="00C06AA3">
        <w:rPr>
          <w:rFonts w:ascii="Times New Roman" w:eastAsia="Times New Roman" w:hAnsi="Times New Roman" w:cs="Times New Roman"/>
          <w:sz w:val="24"/>
          <w:szCs w:val="24"/>
        </w:rPr>
        <w:t>to</w:t>
      </w:r>
      <w:r w:rsidRPr="00C06AA3">
        <w:rPr>
          <w:rFonts w:ascii="Times New Roman" w:eastAsia="Times New Roman" w:hAnsi="Times New Roman" w:cs="Times New Roman"/>
          <w:spacing w:val="-5"/>
          <w:sz w:val="24"/>
          <w:szCs w:val="24"/>
        </w:rPr>
        <w:t xml:space="preserve"> </w:t>
      </w:r>
      <w:r w:rsidRPr="00C06AA3">
        <w:rPr>
          <w:rFonts w:ascii="Times New Roman" w:eastAsia="Times New Roman" w:hAnsi="Times New Roman" w:cs="Times New Roman"/>
          <w:sz w:val="24"/>
          <w:szCs w:val="24"/>
        </w:rPr>
        <w:t>contemporaneously</w:t>
      </w:r>
      <w:r w:rsidRPr="00C06AA3">
        <w:rPr>
          <w:rFonts w:ascii="Times New Roman" w:eastAsia="Times New Roman" w:hAnsi="Times New Roman" w:cs="Times New Roman"/>
          <w:spacing w:val="-5"/>
          <w:sz w:val="24"/>
          <w:szCs w:val="24"/>
        </w:rPr>
        <w:t xml:space="preserve"> </w:t>
      </w:r>
      <w:r w:rsidRPr="00C06AA3">
        <w:rPr>
          <w:rFonts w:ascii="Times New Roman" w:eastAsia="Times New Roman" w:hAnsi="Times New Roman" w:cs="Times New Roman"/>
          <w:sz w:val="24"/>
          <w:szCs w:val="24"/>
        </w:rPr>
        <w:t>record</w:t>
      </w:r>
      <w:r w:rsidRPr="00C06AA3">
        <w:rPr>
          <w:rFonts w:ascii="Times New Roman" w:eastAsia="Times New Roman" w:hAnsi="Times New Roman" w:cs="Times New Roman"/>
          <w:spacing w:val="-2"/>
          <w:sz w:val="24"/>
          <w:szCs w:val="24"/>
        </w:rPr>
        <w:t xml:space="preserve"> </w:t>
      </w:r>
      <w:r w:rsidRPr="00C06AA3">
        <w:rPr>
          <w:rFonts w:ascii="Times New Roman" w:eastAsia="Times New Roman" w:hAnsi="Times New Roman" w:cs="Times New Roman"/>
          <w:sz w:val="24"/>
          <w:szCs w:val="24"/>
        </w:rPr>
        <w:t>time</w:t>
      </w:r>
      <w:r w:rsidRPr="00C06AA3">
        <w:rPr>
          <w:rFonts w:ascii="Times New Roman" w:eastAsia="Times New Roman" w:hAnsi="Times New Roman" w:cs="Times New Roman"/>
          <w:spacing w:val="-4"/>
          <w:sz w:val="24"/>
          <w:szCs w:val="24"/>
        </w:rPr>
        <w:t xml:space="preserve"> </w:t>
      </w:r>
      <w:r w:rsidRPr="00C06AA3">
        <w:rPr>
          <w:rFonts w:ascii="Times New Roman" w:eastAsia="Times New Roman" w:hAnsi="Times New Roman" w:cs="Times New Roman"/>
          <w:sz w:val="24"/>
          <w:szCs w:val="24"/>
        </w:rPr>
        <w:t>that</w:t>
      </w:r>
      <w:r w:rsidRPr="00C06AA3">
        <w:rPr>
          <w:rFonts w:ascii="Times New Roman" w:eastAsia="Times New Roman" w:hAnsi="Times New Roman" w:cs="Times New Roman"/>
          <w:spacing w:val="-5"/>
          <w:sz w:val="24"/>
          <w:szCs w:val="24"/>
        </w:rPr>
        <w:t xml:space="preserve"> </w:t>
      </w:r>
      <w:r w:rsidRPr="00C06AA3">
        <w:rPr>
          <w:rFonts w:ascii="Times New Roman" w:eastAsia="Times New Roman" w:hAnsi="Times New Roman" w:cs="Times New Roman"/>
          <w:sz w:val="24"/>
          <w:szCs w:val="24"/>
        </w:rPr>
        <w:t>truthfully</w:t>
      </w:r>
      <w:r w:rsidRPr="00C06AA3">
        <w:rPr>
          <w:rFonts w:ascii="Times New Roman" w:eastAsia="Times New Roman" w:hAnsi="Times New Roman" w:cs="Times New Roman"/>
          <w:spacing w:val="-5"/>
          <w:sz w:val="24"/>
          <w:szCs w:val="24"/>
        </w:rPr>
        <w:t xml:space="preserve"> </w:t>
      </w:r>
      <w:r w:rsidRPr="00C06AA3">
        <w:rPr>
          <w:rFonts w:ascii="Times New Roman" w:eastAsia="Times New Roman" w:hAnsi="Times New Roman" w:cs="Times New Roman"/>
          <w:sz w:val="24"/>
          <w:szCs w:val="24"/>
        </w:rPr>
        <w:t>describes the Student’s activities in the field placement and the time devoted to each activity, as instructed by the Faculty</w:t>
      </w:r>
      <w:r w:rsidRPr="00C06AA3">
        <w:rPr>
          <w:rFonts w:ascii="Times New Roman" w:eastAsia="Times New Roman" w:hAnsi="Times New Roman" w:cs="Times New Roman"/>
          <w:spacing w:val="-13"/>
          <w:sz w:val="24"/>
          <w:szCs w:val="24"/>
        </w:rPr>
        <w:t xml:space="preserve"> </w:t>
      </w:r>
      <w:r w:rsidRPr="00C06AA3">
        <w:rPr>
          <w:rFonts w:ascii="Times New Roman" w:eastAsia="Times New Roman" w:hAnsi="Times New Roman" w:cs="Times New Roman"/>
          <w:sz w:val="24"/>
          <w:szCs w:val="24"/>
        </w:rPr>
        <w:t>Supervisor.</w:t>
      </w:r>
    </w:p>
    <w:p w14:paraId="65D16F24" w14:textId="77777777" w:rsidR="00C06AA3" w:rsidRPr="00C06AA3" w:rsidRDefault="00C06AA3" w:rsidP="00C06AA3">
      <w:pPr>
        <w:widowControl w:val="0"/>
        <w:kinsoku w:val="0"/>
        <w:overflowPunct w:val="0"/>
        <w:autoSpaceDE w:val="0"/>
        <w:autoSpaceDN w:val="0"/>
        <w:adjustRightInd w:val="0"/>
        <w:spacing w:before="11" w:after="0" w:line="240" w:lineRule="auto"/>
        <w:rPr>
          <w:rFonts w:ascii="Times New Roman" w:eastAsia="Times New Roman" w:hAnsi="Times New Roman" w:cs="Times New Roman"/>
          <w:sz w:val="23"/>
          <w:szCs w:val="23"/>
        </w:rPr>
      </w:pPr>
    </w:p>
    <w:p w14:paraId="2EA1AC4B" w14:textId="77777777" w:rsidR="00C06AA3" w:rsidRPr="00C06AA3" w:rsidRDefault="00C06AA3" w:rsidP="00C06AA3">
      <w:pPr>
        <w:widowControl w:val="0"/>
        <w:numPr>
          <w:ilvl w:val="1"/>
          <w:numId w:val="2"/>
        </w:numPr>
        <w:tabs>
          <w:tab w:val="left" w:pos="821"/>
        </w:tabs>
        <w:kinsoku w:val="0"/>
        <w:overflowPunct w:val="0"/>
        <w:autoSpaceDE w:val="0"/>
        <w:autoSpaceDN w:val="0"/>
        <w:adjustRightInd w:val="0"/>
        <w:spacing w:before="1" w:after="0" w:line="240" w:lineRule="auto"/>
        <w:ind w:right="1068" w:hanging="360"/>
        <w:rPr>
          <w:rFonts w:ascii="Times New Roman" w:eastAsia="Times New Roman" w:hAnsi="Times New Roman" w:cs="Times New Roman"/>
          <w:color w:val="000000"/>
          <w:sz w:val="24"/>
          <w:szCs w:val="24"/>
        </w:rPr>
      </w:pPr>
      <w:r w:rsidRPr="00C06AA3">
        <w:rPr>
          <w:rFonts w:ascii="Times New Roman" w:eastAsia="Times New Roman" w:hAnsi="Times New Roman" w:cs="Times New Roman"/>
          <w:sz w:val="24"/>
          <w:szCs w:val="24"/>
        </w:rPr>
        <w:t>The Student agrees to timely submit required reports, journals, reflections and observations about his/her activities as instructed by the Faculty</w:t>
      </w:r>
      <w:r w:rsidRPr="00C06AA3">
        <w:rPr>
          <w:rFonts w:ascii="Times New Roman" w:eastAsia="Times New Roman" w:hAnsi="Times New Roman" w:cs="Times New Roman"/>
          <w:spacing w:val="-36"/>
          <w:sz w:val="24"/>
          <w:szCs w:val="24"/>
        </w:rPr>
        <w:t xml:space="preserve"> </w:t>
      </w:r>
      <w:r w:rsidRPr="00C06AA3">
        <w:rPr>
          <w:rFonts w:ascii="Times New Roman" w:eastAsia="Times New Roman" w:hAnsi="Times New Roman" w:cs="Times New Roman"/>
          <w:sz w:val="24"/>
          <w:szCs w:val="24"/>
        </w:rPr>
        <w:t>Supervisor.</w:t>
      </w:r>
    </w:p>
    <w:p w14:paraId="0B5B8886" w14:textId="77777777" w:rsidR="00C06AA3" w:rsidRPr="00C06AA3" w:rsidRDefault="00C06AA3" w:rsidP="00C06AA3">
      <w:pPr>
        <w:widowControl w:val="0"/>
        <w:kinsoku w:val="0"/>
        <w:overflowPunct w:val="0"/>
        <w:autoSpaceDE w:val="0"/>
        <w:autoSpaceDN w:val="0"/>
        <w:adjustRightInd w:val="0"/>
        <w:spacing w:before="11" w:after="0" w:line="240" w:lineRule="auto"/>
        <w:rPr>
          <w:rFonts w:ascii="Times New Roman" w:eastAsia="Times New Roman" w:hAnsi="Times New Roman" w:cs="Times New Roman"/>
          <w:sz w:val="23"/>
          <w:szCs w:val="23"/>
        </w:rPr>
      </w:pPr>
    </w:p>
    <w:p w14:paraId="03120603" w14:textId="72252150" w:rsidR="005E73CF" w:rsidRPr="00C66241" w:rsidRDefault="00C06AA3" w:rsidP="00C66241">
      <w:pPr>
        <w:widowControl w:val="0"/>
        <w:numPr>
          <w:ilvl w:val="1"/>
          <w:numId w:val="2"/>
        </w:numPr>
        <w:tabs>
          <w:tab w:val="left" w:pos="821"/>
        </w:tabs>
        <w:kinsoku w:val="0"/>
        <w:overflowPunct w:val="0"/>
        <w:autoSpaceDE w:val="0"/>
        <w:autoSpaceDN w:val="0"/>
        <w:adjustRightInd w:val="0"/>
        <w:spacing w:after="0" w:line="240" w:lineRule="auto"/>
        <w:ind w:right="229" w:hanging="360"/>
        <w:rPr>
          <w:rFonts w:ascii="Times New Roman" w:eastAsia="Times New Roman" w:hAnsi="Times New Roman" w:cs="Times New Roman"/>
          <w:color w:val="000000"/>
          <w:sz w:val="24"/>
          <w:szCs w:val="24"/>
        </w:rPr>
      </w:pPr>
      <w:r w:rsidRPr="00C06AA3">
        <w:rPr>
          <w:rFonts w:ascii="Times New Roman" w:eastAsia="Times New Roman" w:hAnsi="Times New Roman" w:cs="Times New Roman"/>
          <w:sz w:val="24"/>
          <w:szCs w:val="24"/>
        </w:rPr>
        <w:t>The Student agrees to complete a mid-term and an end-of-term self-evaluation, as well as a Site</w:t>
      </w:r>
      <w:r w:rsidRPr="00C06AA3">
        <w:rPr>
          <w:rFonts w:ascii="Times New Roman" w:eastAsia="Times New Roman" w:hAnsi="Times New Roman" w:cs="Times New Roman"/>
          <w:spacing w:val="1"/>
          <w:sz w:val="24"/>
          <w:szCs w:val="24"/>
        </w:rPr>
        <w:t xml:space="preserve"> </w:t>
      </w:r>
      <w:r w:rsidRPr="00C06AA3">
        <w:rPr>
          <w:rFonts w:ascii="Times New Roman" w:eastAsia="Times New Roman" w:hAnsi="Times New Roman" w:cs="Times New Roman"/>
          <w:sz w:val="24"/>
          <w:szCs w:val="24"/>
        </w:rPr>
        <w:t>Evaluation</w:t>
      </w:r>
      <w:r w:rsidR="00C66241">
        <w:rPr>
          <w:rFonts w:ascii="Times New Roman" w:eastAsia="Times New Roman" w:hAnsi="Times New Roman" w:cs="Times New Roman"/>
          <w:sz w:val="24"/>
          <w:szCs w:val="24"/>
        </w:rPr>
        <w:t>.</w:t>
      </w:r>
    </w:p>
    <w:p w14:paraId="157BEC55" w14:textId="77777777" w:rsidR="00C66241" w:rsidRPr="00C66241" w:rsidRDefault="00C66241" w:rsidP="00C66241">
      <w:pPr>
        <w:widowControl w:val="0"/>
        <w:tabs>
          <w:tab w:val="left" w:pos="821"/>
        </w:tabs>
        <w:kinsoku w:val="0"/>
        <w:overflowPunct w:val="0"/>
        <w:autoSpaceDE w:val="0"/>
        <w:autoSpaceDN w:val="0"/>
        <w:adjustRightInd w:val="0"/>
        <w:spacing w:after="0" w:line="240" w:lineRule="auto"/>
        <w:ind w:right="229"/>
        <w:rPr>
          <w:rFonts w:ascii="Times New Roman" w:eastAsia="Times New Roman" w:hAnsi="Times New Roman" w:cs="Times New Roman"/>
          <w:color w:val="000000"/>
          <w:sz w:val="24"/>
          <w:szCs w:val="24"/>
        </w:rPr>
      </w:pPr>
    </w:p>
    <w:p w14:paraId="20A207CD" w14:textId="53196734" w:rsidR="005E73CF" w:rsidRPr="00C06AA3" w:rsidRDefault="00C66241" w:rsidP="00C06AA3">
      <w:pPr>
        <w:widowControl w:val="0"/>
        <w:numPr>
          <w:ilvl w:val="1"/>
          <w:numId w:val="2"/>
        </w:numPr>
        <w:tabs>
          <w:tab w:val="left" w:pos="821"/>
        </w:tabs>
        <w:kinsoku w:val="0"/>
        <w:overflowPunct w:val="0"/>
        <w:autoSpaceDE w:val="0"/>
        <w:autoSpaceDN w:val="0"/>
        <w:adjustRightInd w:val="0"/>
        <w:spacing w:after="0" w:line="240" w:lineRule="auto"/>
        <w:ind w:right="229"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sidR="005E73CF">
        <w:rPr>
          <w:rFonts w:ascii="Times New Roman" w:eastAsia="Times New Roman" w:hAnsi="Times New Roman" w:cs="Times New Roman"/>
          <w:color w:val="000000"/>
          <w:sz w:val="24"/>
          <w:szCs w:val="24"/>
        </w:rPr>
        <w:t>The  Student</w:t>
      </w:r>
      <w:proofErr w:type="gramEnd"/>
      <w:r w:rsidR="005E73CF">
        <w:rPr>
          <w:rFonts w:ascii="Times New Roman" w:eastAsia="Times New Roman" w:hAnsi="Times New Roman" w:cs="Times New Roman"/>
          <w:color w:val="000000"/>
          <w:sz w:val="24"/>
          <w:szCs w:val="24"/>
        </w:rPr>
        <w:t xml:space="preserve"> agrees to provide the Site Supervisor with a plan for communication for </w:t>
      </w:r>
      <w:r w:rsidR="005E73CF">
        <w:rPr>
          <w:rFonts w:ascii="Times New Roman" w:eastAsia="Times New Roman" w:hAnsi="Times New Roman" w:cs="Times New Roman"/>
          <w:color w:val="000000"/>
          <w:sz w:val="24"/>
          <w:szCs w:val="24"/>
        </w:rPr>
        <w:lastRenderedPageBreak/>
        <w:t xml:space="preserve">remote work assignments, which will include a minimum of daily outreach to the Site Supervisor. </w:t>
      </w:r>
    </w:p>
    <w:p w14:paraId="4AF3F490" w14:textId="77777777" w:rsidR="00C06AA3" w:rsidRPr="00C06AA3" w:rsidRDefault="00C06AA3" w:rsidP="00C06AA3">
      <w:pPr>
        <w:widowControl w:val="0"/>
        <w:kinsoku w:val="0"/>
        <w:overflowPunct w:val="0"/>
        <w:autoSpaceDE w:val="0"/>
        <w:autoSpaceDN w:val="0"/>
        <w:adjustRightInd w:val="0"/>
        <w:spacing w:before="9" w:after="0" w:line="240" w:lineRule="auto"/>
        <w:rPr>
          <w:rFonts w:ascii="Times New Roman" w:eastAsia="Times New Roman" w:hAnsi="Times New Roman" w:cs="Times New Roman"/>
          <w:sz w:val="23"/>
          <w:szCs w:val="23"/>
        </w:rPr>
      </w:pPr>
    </w:p>
    <w:p w14:paraId="764DC066" w14:textId="3BFE51D6" w:rsidR="00C06AA3" w:rsidRPr="00C66241" w:rsidRDefault="005E73CF" w:rsidP="00C06AA3">
      <w:pPr>
        <w:widowControl w:val="0"/>
        <w:numPr>
          <w:ilvl w:val="1"/>
          <w:numId w:val="2"/>
        </w:numPr>
        <w:tabs>
          <w:tab w:val="left" w:pos="821"/>
        </w:tabs>
        <w:kinsoku w:val="0"/>
        <w:overflowPunct w:val="0"/>
        <w:autoSpaceDE w:val="0"/>
        <w:autoSpaceDN w:val="0"/>
        <w:adjustRightInd w:val="0"/>
        <w:spacing w:after="0" w:line="240" w:lineRule="auto"/>
        <w:ind w:left="820" w:hanging="24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C06AA3" w:rsidRPr="00C06AA3">
        <w:rPr>
          <w:rFonts w:ascii="Times New Roman" w:eastAsia="Times New Roman" w:hAnsi="Times New Roman" w:cs="Times New Roman"/>
          <w:sz w:val="24"/>
          <w:szCs w:val="24"/>
        </w:rPr>
        <w:t xml:space="preserve">The Student agrees to attend </w:t>
      </w:r>
      <w:r w:rsidR="004B6367">
        <w:rPr>
          <w:rFonts w:ascii="Times New Roman" w:eastAsia="Times New Roman" w:hAnsi="Times New Roman" w:cs="Times New Roman"/>
          <w:sz w:val="24"/>
          <w:szCs w:val="24"/>
        </w:rPr>
        <w:t xml:space="preserve">individual conferences and </w:t>
      </w:r>
      <w:r w:rsidR="00C06AA3" w:rsidRPr="00C06AA3">
        <w:rPr>
          <w:rFonts w:ascii="Times New Roman" w:eastAsia="Times New Roman" w:hAnsi="Times New Roman" w:cs="Times New Roman"/>
          <w:sz w:val="24"/>
          <w:szCs w:val="24"/>
        </w:rPr>
        <w:t>classroom meetings as directed by the Faculty</w:t>
      </w:r>
      <w:r w:rsidR="00C06AA3" w:rsidRPr="00C06AA3">
        <w:rPr>
          <w:rFonts w:ascii="Times New Roman" w:eastAsia="Times New Roman" w:hAnsi="Times New Roman" w:cs="Times New Roman"/>
          <w:spacing w:val="-25"/>
          <w:sz w:val="24"/>
          <w:szCs w:val="24"/>
        </w:rPr>
        <w:t xml:space="preserve"> </w:t>
      </w:r>
      <w:r w:rsidR="00C06AA3" w:rsidRPr="00C06AA3">
        <w:rPr>
          <w:rFonts w:ascii="Times New Roman" w:eastAsia="Times New Roman" w:hAnsi="Times New Roman" w:cs="Times New Roman"/>
          <w:sz w:val="24"/>
          <w:szCs w:val="24"/>
        </w:rPr>
        <w:t>S</w:t>
      </w:r>
      <w:r w:rsidR="00413D41">
        <w:rPr>
          <w:rFonts w:ascii="Times New Roman" w:eastAsia="Times New Roman" w:hAnsi="Times New Roman" w:cs="Times New Roman"/>
          <w:sz w:val="24"/>
          <w:szCs w:val="24"/>
        </w:rPr>
        <w:t>u</w:t>
      </w:r>
      <w:r w:rsidR="00C06AA3" w:rsidRPr="00C06AA3">
        <w:rPr>
          <w:rFonts w:ascii="Times New Roman" w:eastAsia="Times New Roman" w:hAnsi="Times New Roman" w:cs="Times New Roman"/>
          <w:sz w:val="24"/>
          <w:szCs w:val="24"/>
        </w:rPr>
        <w:t>pervisor</w:t>
      </w:r>
      <w:r w:rsidR="00C66241">
        <w:rPr>
          <w:rFonts w:ascii="Times New Roman" w:eastAsia="Times New Roman" w:hAnsi="Times New Roman" w:cs="Times New Roman"/>
          <w:sz w:val="24"/>
          <w:szCs w:val="24"/>
        </w:rPr>
        <w:t>.</w:t>
      </w:r>
    </w:p>
    <w:p w14:paraId="4811EF33" w14:textId="77777777" w:rsidR="00C66241" w:rsidRDefault="00C66241" w:rsidP="00C66241">
      <w:pPr>
        <w:widowControl w:val="0"/>
        <w:tabs>
          <w:tab w:val="left" w:pos="821"/>
        </w:tabs>
        <w:kinsoku w:val="0"/>
        <w:overflowPunct w:val="0"/>
        <w:autoSpaceDE w:val="0"/>
        <w:autoSpaceDN w:val="0"/>
        <w:adjustRightInd w:val="0"/>
        <w:spacing w:after="0" w:line="240" w:lineRule="auto"/>
        <w:rPr>
          <w:rFonts w:ascii="Times New Roman" w:eastAsia="Times New Roman" w:hAnsi="Times New Roman" w:cs="Times New Roman"/>
          <w:sz w:val="24"/>
          <w:szCs w:val="24"/>
        </w:rPr>
      </w:pPr>
    </w:p>
    <w:p w14:paraId="22D93D07" w14:textId="7F53338C" w:rsidR="00C66241" w:rsidRDefault="00C66241" w:rsidP="00C66241">
      <w:pPr>
        <w:widowControl w:val="0"/>
        <w:tabs>
          <w:tab w:val="left" w:pos="821"/>
        </w:tabs>
        <w:kinsoku w:val="0"/>
        <w:overflowPunct w:val="0"/>
        <w:autoSpaceDE w:val="0"/>
        <w:autoSpaceDN w:val="0"/>
        <w:adjustRightInd w:val="0"/>
        <w:spacing w:after="0" w:line="240" w:lineRule="auto"/>
        <w:rPr>
          <w:rFonts w:ascii="Times New Roman" w:eastAsia="Times New Roman" w:hAnsi="Times New Roman" w:cs="Times New Roman"/>
          <w:sz w:val="24"/>
          <w:szCs w:val="24"/>
        </w:rPr>
      </w:pPr>
    </w:p>
    <w:p w14:paraId="35ED7553" w14:textId="2A7E3C77" w:rsidR="00C66241" w:rsidRDefault="00C66241" w:rsidP="00C66241">
      <w:pPr>
        <w:widowControl w:val="0"/>
        <w:tabs>
          <w:tab w:val="left" w:pos="821"/>
        </w:tabs>
        <w:kinsoku w:val="0"/>
        <w:overflowPunct w:val="0"/>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 SUPERVISOR</w:t>
      </w:r>
    </w:p>
    <w:p w14:paraId="3C73A77D" w14:textId="77777777" w:rsidR="00C66241" w:rsidRDefault="00C66241" w:rsidP="00C66241">
      <w:pPr>
        <w:widowControl w:val="0"/>
        <w:tabs>
          <w:tab w:val="left" w:pos="821"/>
        </w:tabs>
        <w:kinsoku w:val="0"/>
        <w:overflowPunct w:val="0"/>
        <w:autoSpaceDE w:val="0"/>
        <w:autoSpaceDN w:val="0"/>
        <w:adjustRightInd w:val="0"/>
        <w:spacing w:after="0" w:line="240" w:lineRule="auto"/>
        <w:rPr>
          <w:rFonts w:ascii="Times New Roman" w:eastAsia="Times New Roman" w:hAnsi="Times New Roman" w:cs="Times New Roman"/>
          <w:sz w:val="24"/>
          <w:szCs w:val="24"/>
        </w:rPr>
      </w:pPr>
    </w:p>
    <w:p w14:paraId="3E39AEDD" w14:textId="77777777" w:rsidR="00C66241" w:rsidRPr="00C06AA3" w:rsidRDefault="00C66241" w:rsidP="00C66241">
      <w:pPr>
        <w:widowControl w:val="0"/>
        <w:numPr>
          <w:ilvl w:val="0"/>
          <w:numId w:val="3"/>
        </w:numPr>
        <w:tabs>
          <w:tab w:val="left" w:pos="821"/>
        </w:tabs>
        <w:kinsoku w:val="0"/>
        <w:overflowPunct w:val="0"/>
        <w:autoSpaceDE w:val="0"/>
        <w:autoSpaceDN w:val="0"/>
        <w:adjustRightInd w:val="0"/>
        <w:spacing w:before="51" w:after="0" w:line="240" w:lineRule="auto"/>
        <w:ind w:right="309"/>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The Faculty Supervisor, with assistance from other Elon faculty, agrees to interact</w:t>
      </w:r>
      <w:r w:rsidRPr="00C06AA3">
        <w:rPr>
          <w:rFonts w:ascii="Times New Roman" w:eastAsia="Times New Roman" w:hAnsi="Times New Roman" w:cs="Times New Roman"/>
          <w:spacing w:val="-37"/>
          <w:sz w:val="24"/>
          <w:szCs w:val="24"/>
        </w:rPr>
        <w:t xml:space="preserve"> </w:t>
      </w:r>
      <w:r w:rsidRPr="00C06AA3">
        <w:rPr>
          <w:rFonts w:ascii="Times New Roman" w:eastAsia="Times New Roman" w:hAnsi="Times New Roman" w:cs="Times New Roman"/>
          <w:sz w:val="24"/>
          <w:szCs w:val="24"/>
        </w:rPr>
        <w:t>with the Student and the Site Supervisor to ensure a quality educational experience at the Student’s field placement. One conference with the Site Supervisor shall be at mid- term, in person or via Skype/phone, and may involve the</w:t>
      </w:r>
      <w:r w:rsidRPr="00C06AA3">
        <w:rPr>
          <w:rFonts w:ascii="Times New Roman" w:eastAsia="Times New Roman" w:hAnsi="Times New Roman" w:cs="Times New Roman"/>
          <w:spacing w:val="-5"/>
          <w:sz w:val="24"/>
          <w:szCs w:val="24"/>
        </w:rPr>
        <w:t xml:space="preserve"> </w:t>
      </w:r>
      <w:r w:rsidRPr="00C06AA3">
        <w:rPr>
          <w:rFonts w:ascii="Times New Roman" w:eastAsia="Times New Roman" w:hAnsi="Times New Roman" w:cs="Times New Roman"/>
          <w:sz w:val="24"/>
          <w:szCs w:val="24"/>
        </w:rPr>
        <w:t>Student.</w:t>
      </w:r>
    </w:p>
    <w:p w14:paraId="45F62C1A" w14:textId="77777777" w:rsidR="00C66241" w:rsidRPr="00C06AA3" w:rsidRDefault="00C66241" w:rsidP="00C66241">
      <w:pPr>
        <w:widowControl w:val="0"/>
        <w:kinsoku w:val="0"/>
        <w:overflowPunct w:val="0"/>
        <w:autoSpaceDE w:val="0"/>
        <w:autoSpaceDN w:val="0"/>
        <w:adjustRightInd w:val="0"/>
        <w:spacing w:before="2" w:after="0" w:line="240" w:lineRule="auto"/>
        <w:rPr>
          <w:rFonts w:ascii="Times New Roman" w:eastAsia="Times New Roman" w:hAnsi="Times New Roman" w:cs="Times New Roman"/>
          <w:sz w:val="24"/>
          <w:szCs w:val="24"/>
        </w:rPr>
      </w:pPr>
    </w:p>
    <w:p w14:paraId="1006B6CB" w14:textId="77777777" w:rsidR="00C66241" w:rsidRPr="00C06AA3" w:rsidRDefault="00C66241" w:rsidP="00C66241">
      <w:pPr>
        <w:widowControl w:val="0"/>
        <w:numPr>
          <w:ilvl w:val="0"/>
          <w:numId w:val="3"/>
        </w:numPr>
        <w:tabs>
          <w:tab w:val="left" w:pos="821"/>
        </w:tabs>
        <w:kinsoku w:val="0"/>
        <w:overflowPunct w:val="0"/>
        <w:autoSpaceDE w:val="0"/>
        <w:autoSpaceDN w:val="0"/>
        <w:adjustRightInd w:val="0"/>
        <w:spacing w:after="0" w:line="240" w:lineRule="auto"/>
        <w:ind w:right="279"/>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The Faculty Supervisor agrees to review and give feedback on Student’s Learning</w:t>
      </w:r>
      <w:r w:rsidRPr="00C06AA3">
        <w:rPr>
          <w:rFonts w:ascii="Times New Roman" w:eastAsia="Times New Roman" w:hAnsi="Times New Roman" w:cs="Times New Roman"/>
          <w:spacing w:val="-34"/>
          <w:sz w:val="24"/>
          <w:szCs w:val="24"/>
        </w:rPr>
        <w:t xml:space="preserve"> </w:t>
      </w:r>
      <w:r w:rsidRPr="00C06AA3">
        <w:rPr>
          <w:rFonts w:ascii="Times New Roman" w:eastAsia="Times New Roman" w:hAnsi="Times New Roman" w:cs="Times New Roman"/>
          <w:sz w:val="24"/>
          <w:szCs w:val="24"/>
        </w:rPr>
        <w:t>Goals and Plan, and to use this document throughout the term to help the Student make progress on stated goals.</w:t>
      </w:r>
    </w:p>
    <w:p w14:paraId="6C9F38F3" w14:textId="77777777" w:rsidR="00C66241" w:rsidRPr="00C06AA3" w:rsidRDefault="00C66241" w:rsidP="00C66241">
      <w:pPr>
        <w:widowControl w:val="0"/>
        <w:kinsoku w:val="0"/>
        <w:overflowPunct w:val="0"/>
        <w:autoSpaceDE w:val="0"/>
        <w:autoSpaceDN w:val="0"/>
        <w:adjustRightInd w:val="0"/>
        <w:spacing w:before="12" w:after="0" w:line="240" w:lineRule="auto"/>
        <w:rPr>
          <w:rFonts w:ascii="Times New Roman" w:eastAsia="Times New Roman" w:hAnsi="Times New Roman" w:cs="Times New Roman"/>
          <w:sz w:val="23"/>
          <w:szCs w:val="23"/>
        </w:rPr>
      </w:pPr>
    </w:p>
    <w:p w14:paraId="3358ACC0" w14:textId="77777777" w:rsidR="00C66241" w:rsidRPr="00C06AA3" w:rsidRDefault="00C66241" w:rsidP="00C66241">
      <w:pPr>
        <w:widowControl w:val="0"/>
        <w:numPr>
          <w:ilvl w:val="0"/>
          <w:numId w:val="3"/>
        </w:numPr>
        <w:tabs>
          <w:tab w:val="left" w:pos="821"/>
        </w:tabs>
        <w:kinsoku w:val="0"/>
        <w:overflowPunct w:val="0"/>
        <w:autoSpaceDE w:val="0"/>
        <w:autoSpaceDN w:val="0"/>
        <w:adjustRightInd w:val="0"/>
        <w:spacing w:after="0" w:line="240" w:lineRule="auto"/>
        <w:ind w:right="279"/>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The Faculty Supervisor agrees to conference with the student at least twice during the term and to be available to talk with the Student at other times as needed to assure educational</w:t>
      </w:r>
      <w:r w:rsidRPr="00C06AA3">
        <w:rPr>
          <w:rFonts w:ascii="Times New Roman" w:eastAsia="Times New Roman" w:hAnsi="Times New Roman" w:cs="Times New Roman"/>
          <w:spacing w:val="-5"/>
          <w:sz w:val="24"/>
          <w:szCs w:val="24"/>
        </w:rPr>
        <w:t xml:space="preserve"> </w:t>
      </w:r>
      <w:r w:rsidRPr="00C06AA3">
        <w:rPr>
          <w:rFonts w:ascii="Times New Roman" w:eastAsia="Times New Roman" w:hAnsi="Times New Roman" w:cs="Times New Roman"/>
          <w:sz w:val="24"/>
          <w:szCs w:val="24"/>
        </w:rPr>
        <w:t>progress.</w:t>
      </w:r>
    </w:p>
    <w:p w14:paraId="6BE81FEF" w14:textId="77777777" w:rsidR="00C66241" w:rsidRPr="00C06AA3" w:rsidRDefault="00C66241" w:rsidP="00C66241">
      <w:pPr>
        <w:widowControl w:val="0"/>
        <w:kinsoku w:val="0"/>
        <w:overflowPunct w:val="0"/>
        <w:autoSpaceDE w:val="0"/>
        <w:autoSpaceDN w:val="0"/>
        <w:adjustRightInd w:val="0"/>
        <w:spacing w:before="11" w:after="0" w:line="240" w:lineRule="auto"/>
        <w:rPr>
          <w:rFonts w:ascii="Times New Roman" w:eastAsia="Times New Roman" w:hAnsi="Times New Roman" w:cs="Times New Roman"/>
          <w:sz w:val="23"/>
          <w:szCs w:val="23"/>
        </w:rPr>
      </w:pPr>
    </w:p>
    <w:p w14:paraId="431DFA07" w14:textId="77777777" w:rsidR="00C66241" w:rsidRPr="00C06AA3" w:rsidRDefault="00C66241" w:rsidP="00C66241">
      <w:pPr>
        <w:widowControl w:val="0"/>
        <w:numPr>
          <w:ilvl w:val="0"/>
          <w:numId w:val="3"/>
        </w:numPr>
        <w:tabs>
          <w:tab w:val="left" w:pos="821"/>
        </w:tabs>
        <w:kinsoku w:val="0"/>
        <w:overflowPunct w:val="0"/>
        <w:autoSpaceDE w:val="0"/>
        <w:autoSpaceDN w:val="0"/>
        <w:adjustRightInd w:val="0"/>
        <w:spacing w:after="0" w:line="240" w:lineRule="auto"/>
        <w:ind w:hanging="361"/>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The Faculty Supervisor agrees to review and comment on Student’s Learning Journal</w:t>
      </w:r>
      <w:r w:rsidRPr="00C06AA3">
        <w:rPr>
          <w:rFonts w:ascii="Times New Roman" w:eastAsia="Times New Roman" w:hAnsi="Times New Roman" w:cs="Times New Roman"/>
          <w:spacing w:val="-25"/>
          <w:sz w:val="24"/>
          <w:szCs w:val="24"/>
        </w:rPr>
        <w:t xml:space="preserve"> </w:t>
      </w:r>
      <w:r w:rsidRPr="00C06AA3">
        <w:rPr>
          <w:rFonts w:ascii="Times New Roman" w:eastAsia="Times New Roman" w:hAnsi="Times New Roman" w:cs="Times New Roman"/>
          <w:sz w:val="24"/>
          <w:szCs w:val="24"/>
        </w:rPr>
        <w:t>as</w:t>
      </w:r>
    </w:p>
    <w:p w14:paraId="700DAF17" w14:textId="77777777" w:rsidR="00C66241" w:rsidRPr="00C06AA3" w:rsidRDefault="00C66241" w:rsidP="00C66241">
      <w:pPr>
        <w:widowControl w:val="0"/>
        <w:kinsoku w:val="0"/>
        <w:overflowPunct w:val="0"/>
        <w:autoSpaceDE w:val="0"/>
        <w:autoSpaceDN w:val="0"/>
        <w:adjustRightInd w:val="0"/>
        <w:spacing w:after="0" w:line="240" w:lineRule="auto"/>
        <w:ind w:left="820"/>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part of on-going, contemporaneous, faculty-guided reflection.</w:t>
      </w:r>
    </w:p>
    <w:p w14:paraId="5802E94F" w14:textId="77777777" w:rsidR="00C66241" w:rsidRPr="00C06AA3" w:rsidRDefault="00C66241" w:rsidP="00C66241">
      <w:pPr>
        <w:widowControl w:val="0"/>
        <w:kinsoku w:val="0"/>
        <w:overflowPunct w:val="0"/>
        <w:autoSpaceDE w:val="0"/>
        <w:autoSpaceDN w:val="0"/>
        <w:adjustRightInd w:val="0"/>
        <w:spacing w:before="2" w:after="0" w:line="240" w:lineRule="auto"/>
        <w:rPr>
          <w:rFonts w:ascii="Times New Roman" w:eastAsia="Times New Roman" w:hAnsi="Times New Roman" w:cs="Times New Roman"/>
          <w:sz w:val="24"/>
          <w:szCs w:val="24"/>
        </w:rPr>
      </w:pPr>
    </w:p>
    <w:p w14:paraId="02BD6188" w14:textId="77777777" w:rsidR="00C66241" w:rsidRPr="00C06AA3" w:rsidRDefault="00C66241" w:rsidP="00C66241">
      <w:pPr>
        <w:widowControl w:val="0"/>
        <w:numPr>
          <w:ilvl w:val="0"/>
          <w:numId w:val="3"/>
        </w:numPr>
        <w:tabs>
          <w:tab w:val="left" w:pos="821"/>
        </w:tabs>
        <w:kinsoku w:val="0"/>
        <w:overflowPunct w:val="0"/>
        <w:autoSpaceDE w:val="0"/>
        <w:autoSpaceDN w:val="0"/>
        <w:adjustRightInd w:val="0"/>
        <w:spacing w:after="0" w:line="240" w:lineRule="auto"/>
        <w:ind w:hanging="361"/>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The Faculty Supervisor agrees to convene Student’s Practice Affinity Group at least</w:t>
      </w:r>
      <w:r w:rsidRPr="00C06AA3">
        <w:rPr>
          <w:rFonts w:ascii="Times New Roman" w:eastAsia="Times New Roman" w:hAnsi="Times New Roman" w:cs="Times New Roman"/>
          <w:spacing w:val="-35"/>
          <w:sz w:val="24"/>
          <w:szCs w:val="24"/>
        </w:rPr>
        <w:t xml:space="preserve"> </w:t>
      </w:r>
      <w:r w:rsidRPr="00C06AA3">
        <w:rPr>
          <w:rFonts w:ascii="Times New Roman" w:eastAsia="Times New Roman" w:hAnsi="Times New Roman" w:cs="Times New Roman"/>
          <w:sz w:val="24"/>
          <w:szCs w:val="24"/>
        </w:rPr>
        <w:t>twice</w:t>
      </w:r>
    </w:p>
    <w:p w14:paraId="36534C1D" w14:textId="77777777" w:rsidR="00C66241" w:rsidRPr="00C06AA3" w:rsidRDefault="00C66241" w:rsidP="00C66241">
      <w:pPr>
        <w:widowControl w:val="0"/>
        <w:kinsoku w:val="0"/>
        <w:overflowPunct w:val="0"/>
        <w:autoSpaceDE w:val="0"/>
        <w:autoSpaceDN w:val="0"/>
        <w:adjustRightInd w:val="0"/>
        <w:spacing w:after="0" w:line="240" w:lineRule="auto"/>
        <w:ind w:left="820"/>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during the term to deepen inquiry into lessons from the field experience.</w:t>
      </w:r>
    </w:p>
    <w:p w14:paraId="349BC6BC" w14:textId="77777777" w:rsidR="00C66241" w:rsidRPr="00C06AA3" w:rsidRDefault="00C66241" w:rsidP="00C66241">
      <w:pPr>
        <w:widowControl w:val="0"/>
        <w:kinsoku w:val="0"/>
        <w:overflowPunct w:val="0"/>
        <w:autoSpaceDE w:val="0"/>
        <w:autoSpaceDN w:val="0"/>
        <w:adjustRightInd w:val="0"/>
        <w:spacing w:before="10" w:after="0" w:line="240" w:lineRule="auto"/>
        <w:rPr>
          <w:rFonts w:ascii="Times New Roman" w:eastAsia="Times New Roman" w:hAnsi="Times New Roman" w:cs="Times New Roman"/>
          <w:sz w:val="23"/>
          <w:szCs w:val="23"/>
        </w:rPr>
      </w:pPr>
    </w:p>
    <w:p w14:paraId="5723EEBD" w14:textId="77777777" w:rsidR="00C66241" w:rsidRPr="00C06AA3" w:rsidRDefault="00C66241" w:rsidP="00C66241">
      <w:pPr>
        <w:widowControl w:val="0"/>
        <w:numPr>
          <w:ilvl w:val="0"/>
          <w:numId w:val="3"/>
        </w:numPr>
        <w:tabs>
          <w:tab w:val="left" w:pos="821"/>
        </w:tabs>
        <w:kinsoku w:val="0"/>
        <w:overflowPunct w:val="0"/>
        <w:autoSpaceDE w:val="0"/>
        <w:autoSpaceDN w:val="0"/>
        <w:adjustRightInd w:val="0"/>
        <w:spacing w:after="0" w:line="240" w:lineRule="auto"/>
        <w:ind w:right="384"/>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The</w:t>
      </w:r>
      <w:r w:rsidRPr="00C06AA3">
        <w:rPr>
          <w:rFonts w:ascii="Times New Roman" w:eastAsia="Times New Roman" w:hAnsi="Times New Roman" w:cs="Times New Roman"/>
          <w:spacing w:val="-3"/>
          <w:sz w:val="24"/>
          <w:szCs w:val="24"/>
        </w:rPr>
        <w:t xml:space="preserve"> </w:t>
      </w:r>
      <w:r w:rsidRPr="00C06AA3">
        <w:rPr>
          <w:rFonts w:ascii="Times New Roman" w:eastAsia="Times New Roman" w:hAnsi="Times New Roman" w:cs="Times New Roman"/>
          <w:sz w:val="24"/>
          <w:szCs w:val="24"/>
        </w:rPr>
        <w:t>Faculty</w:t>
      </w:r>
      <w:r w:rsidRPr="00C06AA3">
        <w:rPr>
          <w:rFonts w:ascii="Times New Roman" w:eastAsia="Times New Roman" w:hAnsi="Times New Roman" w:cs="Times New Roman"/>
          <w:spacing w:val="-4"/>
          <w:sz w:val="24"/>
          <w:szCs w:val="24"/>
        </w:rPr>
        <w:t xml:space="preserve"> </w:t>
      </w:r>
      <w:r w:rsidRPr="00C06AA3">
        <w:rPr>
          <w:rFonts w:ascii="Times New Roman" w:eastAsia="Times New Roman" w:hAnsi="Times New Roman" w:cs="Times New Roman"/>
          <w:sz w:val="24"/>
          <w:szCs w:val="24"/>
        </w:rPr>
        <w:t>Supervisor</w:t>
      </w:r>
      <w:r w:rsidRPr="00C06AA3">
        <w:rPr>
          <w:rFonts w:ascii="Times New Roman" w:eastAsia="Times New Roman" w:hAnsi="Times New Roman" w:cs="Times New Roman"/>
          <w:spacing w:val="-2"/>
          <w:sz w:val="24"/>
          <w:szCs w:val="24"/>
        </w:rPr>
        <w:t xml:space="preserve"> </w:t>
      </w:r>
      <w:r w:rsidRPr="00C06AA3">
        <w:rPr>
          <w:rFonts w:ascii="Times New Roman" w:eastAsia="Times New Roman" w:hAnsi="Times New Roman" w:cs="Times New Roman"/>
          <w:sz w:val="24"/>
          <w:szCs w:val="24"/>
        </w:rPr>
        <w:t>agrees</w:t>
      </w:r>
      <w:r w:rsidRPr="00C06AA3">
        <w:rPr>
          <w:rFonts w:ascii="Times New Roman" w:eastAsia="Times New Roman" w:hAnsi="Times New Roman" w:cs="Times New Roman"/>
          <w:spacing w:val="-4"/>
          <w:sz w:val="24"/>
          <w:szCs w:val="24"/>
        </w:rPr>
        <w:t xml:space="preserve"> </w:t>
      </w:r>
      <w:r w:rsidRPr="00C06AA3">
        <w:rPr>
          <w:rFonts w:ascii="Times New Roman" w:eastAsia="Times New Roman" w:hAnsi="Times New Roman" w:cs="Times New Roman"/>
          <w:sz w:val="24"/>
          <w:szCs w:val="24"/>
        </w:rPr>
        <w:t>to</w:t>
      </w:r>
      <w:r w:rsidRPr="00C06AA3">
        <w:rPr>
          <w:rFonts w:ascii="Times New Roman" w:eastAsia="Times New Roman" w:hAnsi="Times New Roman" w:cs="Times New Roman"/>
          <w:spacing w:val="-2"/>
          <w:sz w:val="24"/>
          <w:szCs w:val="24"/>
        </w:rPr>
        <w:t xml:space="preserve"> </w:t>
      </w:r>
      <w:r w:rsidRPr="00C06AA3">
        <w:rPr>
          <w:rFonts w:ascii="Times New Roman" w:eastAsia="Times New Roman" w:hAnsi="Times New Roman" w:cs="Times New Roman"/>
          <w:sz w:val="24"/>
          <w:szCs w:val="24"/>
        </w:rPr>
        <w:t>be</w:t>
      </w:r>
      <w:r w:rsidRPr="00C06AA3">
        <w:rPr>
          <w:rFonts w:ascii="Times New Roman" w:eastAsia="Times New Roman" w:hAnsi="Times New Roman" w:cs="Times New Roman"/>
          <w:spacing w:val="-3"/>
          <w:sz w:val="24"/>
          <w:szCs w:val="24"/>
        </w:rPr>
        <w:t xml:space="preserve"> </w:t>
      </w:r>
      <w:r w:rsidRPr="00C06AA3">
        <w:rPr>
          <w:rFonts w:ascii="Times New Roman" w:eastAsia="Times New Roman" w:hAnsi="Times New Roman" w:cs="Times New Roman"/>
          <w:sz w:val="24"/>
          <w:szCs w:val="24"/>
        </w:rPr>
        <w:t>available</w:t>
      </w:r>
      <w:r w:rsidRPr="00C06AA3">
        <w:rPr>
          <w:rFonts w:ascii="Times New Roman" w:eastAsia="Times New Roman" w:hAnsi="Times New Roman" w:cs="Times New Roman"/>
          <w:spacing w:val="-4"/>
          <w:sz w:val="24"/>
          <w:szCs w:val="24"/>
        </w:rPr>
        <w:t xml:space="preserve"> </w:t>
      </w:r>
      <w:r w:rsidRPr="00C06AA3">
        <w:rPr>
          <w:rFonts w:ascii="Times New Roman" w:eastAsia="Times New Roman" w:hAnsi="Times New Roman" w:cs="Times New Roman"/>
          <w:sz w:val="24"/>
          <w:szCs w:val="24"/>
        </w:rPr>
        <w:t>to</w:t>
      </w:r>
      <w:r w:rsidRPr="00C06AA3">
        <w:rPr>
          <w:rFonts w:ascii="Times New Roman" w:eastAsia="Times New Roman" w:hAnsi="Times New Roman" w:cs="Times New Roman"/>
          <w:spacing w:val="-6"/>
          <w:sz w:val="24"/>
          <w:szCs w:val="24"/>
        </w:rPr>
        <w:t xml:space="preserve"> </w:t>
      </w:r>
      <w:r w:rsidRPr="00C06AA3">
        <w:rPr>
          <w:rFonts w:ascii="Times New Roman" w:eastAsia="Times New Roman" w:hAnsi="Times New Roman" w:cs="Times New Roman"/>
          <w:sz w:val="24"/>
          <w:szCs w:val="24"/>
        </w:rPr>
        <w:t>assist</w:t>
      </w:r>
      <w:r w:rsidRPr="00C06AA3">
        <w:rPr>
          <w:rFonts w:ascii="Times New Roman" w:eastAsia="Times New Roman" w:hAnsi="Times New Roman" w:cs="Times New Roman"/>
          <w:spacing w:val="-2"/>
          <w:sz w:val="24"/>
          <w:szCs w:val="24"/>
        </w:rPr>
        <w:t xml:space="preserve"> </w:t>
      </w:r>
      <w:r w:rsidRPr="00C06AA3">
        <w:rPr>
          <w:rFonts w:ascii="Times New Roman" w:eastAsia="Times New Roman" w:hAnsi="Times New Roman" w:cs="Times New Roman"/>
          <w:sz w:val="24"/>
          <w:szCs w:val="24"/>
        </w:rPr>
        <w:t>the</w:t>
      </w:r>
      <w:r w:rsidRPr="00C06AA3">
        <w:rPr>
          <w:rFonts w:ascii="Times New Roman" w:eastAsia="Times New Roman" w:hAnsi="Times New Roman" w:cs="Times New Roman"/>
          <w:spacing w:val="-3"/>
          <w:sz w:val="24"/>
          <w:szCs w:val="24"/>
        </w:rPr>
        <w:t xml:space="preserve"> </w:t>
      </w:r>
      <w:r w:rsidRPr="00C06AA3">
        <w:rPr>
          <w:rFonts w:ascii="Times New Roman" w:eastAsia="Times New Roman" w:hAnsi="Times New Roman" w:cs="Times New Roman"/>
          <w:sz w:val="24"/>
          <w:szCs w:val="24"/>
        </w:rPr>
        <w:t>Student</w:t>
      </w:r>
      <w:r w:rsidRPr="00C06AA3">
        <w:rPr>
          <w:rFonts w:ascii="Times New Roman" w:eastAsia="Times New Roman" w:hAnsi="Times New Roman" w:cs="Times New Roman"/>
          <w:spacing w:val="-3"/>
          <w:sz w:val="24"/>
          <w:szCs w:val="24"/>
        </w:rPr>
        <w:t xml:space="preserve"> </w:t>
      </w:r>
      <w:r w:rsidRPr="00C06AA3">
        <w:rPr>
          <w:rFonts w:ascii="Times New Roman" w:eastAsia="Times New Roman" w:hAnsi="Times New Roman" w:cs="Times New Roman"/>
          <w:sz w:val="24"/>
          <w:szCs w:val="24"/>
        </w:rPr>
        <w:t>and</w:t>
      </w:r>
      <w:r w:rsidRPr="00C06AA3">
        <w:rPr>
          <w:rFonts w:ascii="Times New Roman" w:eastAsia="Times New Roman" w:hAnsi="Times New Roman" w:cs="Times New Roman"/>
          <w:spacing w:val="-4"/>
          <w:sz w:val="24"/>
          <w:szCs w:val="24"/>
        </w:rPr>
        <w:t xml:space="preserve"> </w:t>
      </w:r>
      <w:r w:rsidRPr="00C06AA3">
        <w:rPr>
          <w:rFonts w:ascii="Times New Roman" w:eastAsia="Times New Roman" w:hAnsi="Times New Roman" w:cs="Times New Roman"/>
          <w:sz w:val="24"/>
          <w:szCs w:val="24"/>
        </w:rPr>
        <w:t>Site</w:t>
      </w:r>
      <w:r w:rsidRPr="00C06AA3">
        <w:rPr>
          <w:rFonts w:ascii="Times New Roman" w:eastAsia="Times New Roman" w:hAnsi="Times New Roman" w:cs="Times New Roman"/>
          <w:spacing w:val="-3"/>
          <w:sz w:val="24"/>
          <w:szCs w:val="24"/>
        </w:rPr>
        <w:t xml:space="preserve"> </w:t>
      </w:r>
      <w:r w:rsidRPr="00C06AA3">
        <w:rPr>
          <w:rFonts w:ascii="Times New Roman" w:eastAsia="Times New Roman" w:hAnsi="Times New Roman" w:cs="Times New Roman"/>
          <w:sz w:val="24"/>
          <w:szCs w:val="24"/>
        </w:rPr>
        <w:t>Supervisor should any questions or concerns arise during the</w:t>
      </w:r>
      <w:r w:rsidRPr="00C06AA3">
        <w:rPr>
          <w:rFonts w:ascii="Times New Roman" w:eastAsia="Times New Roman" w:hAnsi="Times New Roman" w:cs="Times New Roman"/>
          <w:spacing w:val="-7"/>
          <w:sz w:val="24"/>
          <w:szCs w:val="24"/>
        </w:rPr>
        <w:t xml:space="preserve"> </w:t>
      </w:r>
      <w:r w:rsidRPr="00C06AA3">
        <w:rPr>
          <w:rFonts w:ascii="Times New Roman" w:eastAsia="Times New Roman" w:hAnsi="Times New Roman" w:cs="Times New Roman"/>
          <w:sz w:val="24"/>
          <w:szCs w:val="24"/>
        </w:rPr>
        <w:t>semester.</w:t>
      </w:r>
    </w:p>
    <w:p w14:paraId="188ABDB3" w14:textId="77777777" w:rsidR="00C66241" w:rsidRPr="00C06AA3" w:rsidRDefault="00C66241" w:rsidP="00C66241">
      <w:pPr>
        <w:widowControl w:val="0"/>
        <w:kinsoku w:val="0"/>
        <w:overflowPunct w:val="0"/>
        <w:autoSpaceDE w:val="0"/>
        <w:autoSpaceDN w:val="0"/>
        <w:adjustRightInd w:val="0"/>
        <w:spacing w:before="1" w:after="0" w:line="240" w:lineRule="auto"/>
        <w:rPr>
          <w:rFonts w:ascii="Times New Roman" w:eastAsia="Times New Roman" w:hAnsi="Times New Roman" w:cs="Times New Roman"/>
        </w:rPr>
      </w:pPr>
    </w:p>
    <w:p w14:paraId="1D9C4B3B" w14:textId="77777777" w:rsidR="00C66241" w:rsidRPr="00C06AA3" w:rsidRDefault="00C66241" w:rsidP="00C66241">
      <w:pPr>
        <w:widowControl w:val="0"/>
        <w:numPr>
          <w:ilvl w:val="0"/>
          <w:numId w:val="3"/>
        </w:numPr>
        <w:tabs>
          <w:tab w:val="left" w:pos="821"/>
        </w:tabs>
        <w:kinsoku w:val="0"/>
        <w:overflowPunct w:val="0"/>
        <w:autoSpaceDE w:val="0"/>
        <w:autoSpaceDN w:val="0"/>
        <w:adjustRightInd w:val="0"/>
        <w:spacing w:after="0" w:line="240" w:lineRule="auto"/>
        <w:ind w:right="362"/>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The Faculty Supervisor agrees to evaluate the student’s academic performance at the end of the term on a pass/fail basis. This evaluation will consider whether the</w:t>
      </w:r>
      <w:r w:rsidRPr="00C06AA3">
        <w:rPr>
          <w:rFonts w:ascii="Times New Roman" w:eastAsia="Times New Roman" w:hAnsi="Times New Roman" w:cs="Times New Roman"/>
          <w:spacing w:val="-37"/>
          <w:sz w:val="24"/>
          <w:szCs w:val="24"/>
        </w:rPr>
        <w:t xml:space="preserve"> </w:t>
      </w:r>
      <w:r w:rsidRPr="00C06AA3">
        <w:rPr>
          <w:rFonts w:ascii="Times New Roman" w:eastAsia="Times New Roman" w:hAnsi="Times New Roman" w:cs="Times New Roman"/>
          <w:sz w:val="24"/>
          <w:szCs w:val="24"/>
        </w:rPr>
        <w:t>number of required hours were completed, whether written assignments were completed, including Learning Journals and Time Logs, and whether the Student performed professionally and competently at Field</w:t>
      </w:r>
      <w:r w:rsidRPr="00C06AA3">
        <w:rPr>
          <w:rFonts w:ascii="Times New Roman" w:eastAsia="Times New Roman" w:hAnsi="Times New Roman" w:cs="Times New Roman"/>
          <w:spacing w:val="-4"/>
          <w:sz w:val="24"/>
          <w:szCs w:val="24"/>
        </w:rPr>
        <w:t xml:space="preserve"> </w:t>
      </w:r>
      <w:r w:rsidRPr="00C06AA3">
        <w:rPr>
          <w:rFonts w:ascii="Times New Roman" w:eastAsia="Times New Roman" w:hAnsi="Times New Roman" w:cs="Times New Roman"/>
          <w:sz w:val="24"/>
          <w:szCs w:val="24"/>
        </w:rPr>
        <w:t>Placement.</w:t>
      </w:r>
    </w:p>
    <w:p w14:paraId="0FFEC9B0" w14:textId="77777777" w:rsidR="00C66241" w:rsidRPr="00C06AA3" w:rsidRDefault="00C66241" w:rsidP="00C66241">
      <w:pPr>
        <w:widowControl w:val="0"/>
        <w:kinsoku w:val="0"/>
        <w:overflowPunct w:val="0"/>
        <w:autoSpaceDE w:val="0"/>
        <w:autoSpaceDN w:val="0"/>
        <w:adjustRightInd w:val="0"/>
        <w:spacing w:after="0" w:line="240" w:lineRule="auto"/>
        <w:rPr>
          <w:rFonts w:ascii="Times New Roman" w:eastAsia="Times New Roman" w:hAnsi="Times New Roman" w:cs="Times New Roman"/>
          <w:sz w:val="24"/>
          <w:szCs w:val="24"/>
        </w:rPr>
      </w:pPr>
    </w:p>
    <w:p w14:paraId="3C8C21B4" w14:textId="77777777" w:rsidR="00C66241" w:rsidRPr="00C06AA3" w:rsidRDefault="00C66241" w:rsidP="00C66241">
      <w:pPr>
        <w:widowControl w:val="0"/>
        <w:kinsoku w:val="0"/>
        <w:overflowPunct w:val="0"/>
        <w:autoSpaceDE w:val="0"/>
        <w:autoSpaceDN w:val="0"/>
        <w:adjustRightInd w:val="0"/>
        <w:spacing w:before="7" w:after="0" w:line="240" w:lineRule="auto"/>
        <w:rPr>
          <w:rFonts w:ascii="Times New Roman" w:eastAsia="Times New Roman" w:hAnsi="Times New Roman" w:cs="Times New Roman"/>
          <w:sz w:val="19"/>
          <w:szCs w:val="19"/>
        </w:rPr>
      </w:pPr>
    </w:p>
    <w:p w14:paraId="66F5DC24" w14:textId="77777777" w:rsidR="00C66241" w:rsidRPr="00C06AA3" w:rsidRDefault="00C66241" w:rsidP="00C66241">
      <w:pPr>
        <w:widowControl w:val="0"/>
        <w:tabs>
          <w:tab w:val="left" w:pos="820"/>
        </w:tabs>
        <w:kinsoku w:val="0"/>
        <w:overflowPunct w:val="0"/>
        <w:autoSpaceDE w:val="0"/>
        <w:autoSpaceDN w:val="0"/>
        <w:adjustRightInd w:val="0"/>
        <w:spacing w:before="1" w:after="0" w:line="240" w:lineRule="auto"/>
        <w:ind w:left="100"/>
        <w:outlineLvl w:val="0"/>
        <w:rPr>
          <w:rFonts w:ascii="Times New Roman" w:eastAsia="Times New Roman" w:hAnsi="Times New Roman" w:cs="Times New Roman"/>
          <w:b/>
          <w:bCs/>
          <w:sz w:val="28"/>
          <w:szCs w:val="28"/>
        </w:rPr>
      </w:pPr>
      <w:r w:rsidRPr="00C06AA3">
        <w:rPr>
          <w:rFonts w:ascii="Times New Roman" w:eastAsia="Times New Roman" w:hAnsi="Times New Roman" w:cs="Times New Roman"/>
          <w:b/>
          <w:bCs/>
          <w:sz w:val="28"/>
          <w:szCs w:val="28"/>
        </w:rPr>
        <w:t>VI.</w:t>
      </w:r>
      <w:r w:rsidRPr="00C06AA3">
        <w:rPr>
          <w:rFonts w:ascii="Times New Roman" w:eastAsia="Times New Roman" w:hAnsi="Times New Roman" w:cs="Times New Roman"/>
          <w:b/>
          <w:bCs/>
          <w:sz w:val="28"/>
          <w:szCs w:val="28"/>
        </w:rPr>
        <w:tab/>
        <w:t>Agreement</w:t>
      </w:r>
    </w:p>
    <w:p w14:paraId="010B448C" w14:textId="77777777" w:rsidR="00C66241" w:rsidRPr="00C06AA3" w:rsidRDefault="00C66241" w:rsidP="00C66241">
      <w:pPr>
        <w:widowControl w:val="0"/>
        <w:kinsoku w:val="0"/>
        <w:overflowPunct w:val="0"/>
        <w:autoSpaceDE w:val="0"/>
        <w:autoSpaceDN w:val="0"/>
        <w:adjustRightInd w:val="0"/>
        <w:spacing w:before="10" w:after="0" w:line="240" w:lineRule="auto"/>
        <w:rPr>
          <w:rFonts w:ascii="Times New Roman" w:eastAsia="Times New Roman" w:hAnsi="Times New Roman" w:cs="Times New Roman"/>
          <w:b/>
          <w:bCs/>
          <w:sz w:val="28"/>
          <w:szCs w:val="28"/>
        </w:rPr>
      </w:pPr>
    </w:p>
    <w:p w14:paraId="28515ED1" w14:textId="77777777" w:rsidR="00C66241" w:rsidRDefault="00C66241" w:rsidP="00C66241">
      <w:pPr>
        <w:widowControl w:val="0"/>
        <w:kinsoku w:val="0"/>
        <w:overflowPunct w:val="0"/>
        <w:autoSpaceDE w:val="0"/>
        <w:autoSpaceDN w:val="0"/>
        <w:adjustRightInd w:val="0"/>
        <w:spacing w:after="0" w:line="240" w:lineRule="auto"/>
        <w:ind w:left="100"/>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I, the undersigned, have read this document and agree to perform the duties specified.</w:t>
      </w:r>
    </w:p>
    <w:p w14:paraId="54AF34FE" w14:textId="77777777" w:rsidR="00C66241" w:rsidRPr="00C06AA3" w:rsidRDefault="00C66241" w:rsidP="00C66241">
      <w:pPr>
        <w:widowControl w:val="0"/>
        <w:kinsoku w:val="0"/>
        <w:overflowPunct w:val="0"/>
        <w:autoSpaceDE w:val="0"/>
        <w:autoSpaceDN w:val="0"/>
        <w:adjustRightInd w:val="0"/>
        <w:spacing w:after="0" w:line="240" w:lineRule="auto"/>
        <w:ind w:left="100"/>
        <w:rPr>
          <w:rFonts w:ascii="Times New Roman" w:eastAsia="Times New Roman" w:hAnsi="Times New Roman" w:cs="Times New Roman"/>
          <w:sz w:val="24"/>
          <w:szCs w:val="24"/>
        </w:rPr>
      </w:pPr>
    </w:p>
    <w:p w14:paraId="6090DB09" w14:textId="77777777" w:rsidR="00C66241" w:rsidRPr="00C06AA3" w:rsidRDefault="00C66241" w:rsidP="00C66241">
      <w:pPr>
        <w:widowControl w:val="0"/>
        <w:kinsoku w:val="0"/>
        <w:overflowPunct w:val="0"/>
        <w:autoSpaceDE w:val="0"/>
        <w:autoSpaceDN w:val="0"/>
        <w:adjustRightInd w:val="0"/>
        <w:spacing w:after="0" w:line="240" w:lineRule="auto"/>
        <w:rPr>
          <w:rFonts w:ascii="Times New Roman" w:eastAsia="Times New Roman" w:hAnsi="Times New Roman" w:cs="Times New Roman"/>
          <w:sz w:val="20"/>
          <w:szCs w:val="20"/>
        </w:rPr>
      </w:pPr>
    </w:p>
    <w:p w14:paraId="302FD9DD" w14:textId="77777777" w:rsidR="00C66241" w:rsidRPr="00C06AA3" w:rsidRDefault="00C66241" w:rsidP="00C66241">
      <w:pPr>
        <w:widowControl w:val="0"/>
        <w:kinsoku w:val="0"/>
        <w:overflowPunct w:val="0"/>
        <w:autoSpaceDE w:val="0"/>
        <w:autoSpaceDN w:val="0"/>
        <w:adjustRightInd w:val="0"/>
        <w:spacing w:before="8" w:after="0" w:line="240" w:lineRule="auto"/>
        <w:rPr>
          <w:rFonts w:ascii="Times New Roman" w:eastAsia="Times New Roman" w:hAnsi="Times New Roman" w:cs="Times New Roman"/>
          <w:sz w:val="25"/>
          <w:szCs w:val="25"/>
        </w:rPr>
      </w:pPr>
    </w:p>
    <w:tbl>
      <w:tblPr>
        <w:tblW w:w="0" w:type="auto"/>
        <w:tblInd w:w="108" w:type="dxa"/>
        <w:tblLayout w:type="fixed"/>
        <w:tblCellMar>
          <w:left w:w="0" w:type="dxa"/>
          <w:right w:w="0" w:type="dxa"/>
        </w:tblCellMar>
        <w:tblLook w:val="04A0" w:firstRow="1" w:lastRow="0" w:firstColumn="1" w:lastColumn="0" w:noHBand="0" w:noVBand="1"/>
      </w:tblPr>
      <w:tblGrid>
        <w:gridCol w:w="3588"/>
        <w:gridCol w:w="732"/>
        <w:gridCol w:w="2871"/>
        <w:gridCol w:w="441"/>
        <w:gridCol w:w="1553"/>
        <w:gridCol w:w="64"/>
      </w:tblGrid>
      <w:tr w:rsidR="00C66241" w:rsidRPr="00C06AA3" w14:paraId="072ADE55" w14:textId="77777777" w:rsidTr="00985BDF">
        <w:trPr>
          <w:trHeight w:val="858"/>
        </w:trPr>
        <w:tc>
          <w:tcPr>
            <w:tcW w:w="3588" w:type="dxa"/>
            <w:tcBorders>
              <w:top w:val="single" w:sz="8" w:space="0" w:color="000000"/>
              <w:left w:val="nil"/>
              <w:bottom w:val="single" w:sz="8" w:space="0" w:color="000000"/>
              <w:right w:val="nil"/>
            </w:tcBorders>
            <w:hideMark/>
          </w:tcPr>
          <w:p w14:paraId="36C5B4D9" w14:textId="77777777" w:rsidR="00C66241" w:rsidRPr="00C06AA3" w:rsidRDefault="00C66241" w:rsidP="00985BDF">
            <w:pPr>
              <w:widowControl w:val="0"/>
              <w:kinsoku w:val="0"/>
              <w:overflowPunct w:val="0"/>
              <w:autoSpaceDE w:val="0"/>
              <w:autoSpaceDN w:val="0"/>
              <w:adjustRightInd w:val="0"/>
              <w:spacing w:before="20" w:after="0" w:line="256" w:lineRule="auto"/>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lastRenderedPageBreak/>
              <w:t>Name of Student</w:t>
            </w:r>
          </w:p>
        </w:tc>
        <w:tc>
          <w:tcPr>
            <w:tcW w:w="732" w:type="dxa"/>
            <w:tcBorders>
              <w:top w:val="nil"/>
              <w:left w:val="nil"/>
              <w:bottom w:val="nil"/>
              <w:right w:val="nil"/>
            </w:tcBorders>
          </w:tcPr>
          <w:p w14:paraId="59B7C032" w14:textId="77777777" w:rsidR="00C66241" w:rsidRPr="00C06AA3" w:rsidRDefault="00C66241" w:rsidP="00985BDF">
            <w:pPr>
              <w:widowControl w:val="0"/>
              <w:kinsoku w:val="0"/>
              <w:overflowPunct w:val="0"/>
              <w:autoSpaceDE w:val="0"/>
              <w:autoSpaceDN w:val="0"/>
              <w:adjustRightInd w:val="0"/>
              <w:spacing w:after="0" w:line="256" w:lineRule="auto"/>
              <w:rPr>
                <w:rFonts w:ascii="Times New Roman" w:eastAsia="Times New Roman" w:hAnsi="Times New Roman" w:cs="Times New Roman"/>
                <w:sz w:val="24"/>
                <w:szCs w:val="24"/>
              </w:rPr>
            </w:pPr>
          </w:p>
        </w:tc>
        <w:tc>
          <w:tcPr>
            <w:tcW w:w="2871" w:type="dxa"/>
            <w:tcBorders>
              <w:top w:val="single" w:sz="8" w:space="0" w:color="000000"/>
              <w:left w:val="nil"/>
              <w:bottom w:val="single" w:sz="8" w:space="0" w:color="000000"/>
              <w:right w:val="nil"/>
            </w:tcBorders>
            <w:hideMark/>
          </w:tcPr>
          <w:p w14:paraId="7955366C" w14:textId="77777777" w:rsidR="00C66241" w:rsidRPr="00C06AA3" w:rsidRDefault="00C66241" w:rsidP="00985BDF">
            <w:pPr>
              <w:widowControl w:val="0"/>
              <w:kinsoku w:val="0"/>
              <w:overflowPunct w:val="0"/>
              <w:autoSpaceDE w:val="0"/>
              <w:autoSpaceDN w:val="0"/>
              <w:adjustRightInd w:val="0"/>
              <w:spacing w:before="20" w:after="0" w:line="256" w:lineRule="auto"/>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Signature</w:t>
            </w:r>
          </w:p>
        </w:tc>
        <w:tc>
          <w:tcPr>
            <w:tcW w:w="441" w:type="dxa"/>
            <w:tcBorders>
              <w:top w:val="nil"/>
              <w:left w:val="nil"/>
              <w:bottom w:val="nil"/>
              <w:right w:val="nil"/>
            </w:tcBorders>
          </w:tcPr>
          <w:p w14:paraId="5515BB87" w14:textId="77777777" w:rsidR="00C66241" w:rsidRPr="00C06AA3" w:rsidRDefault="00C66241" w:rsidP="00985BDF">
            <w:pPr>
              <w:widowControl w:val="0"/>
              <w:kinsoku w:val="0"/>
              <w:overflowPunct w:val="0"/>
              <w:autoSpaceDE w:val="0"/>
              <w:autoSpaceDN w:val="0"/>
              <w:adjustRightInd w:val="0"/>
              <w:spacing w:after="0" w:line="256" w:lineRule="auto"/>
              <w:rPr>
                <w:rFonts w:ascii="Times New Roman" w:eastAsia="Times New Roman" w:hAnsi="Times New Roman" w:cs="Times New Roman"/>
                <w:sz w:val="24"/>
                <w:szCs w:val="24"/>
              </w:rPr>
            </w:pPr>
          </w:p>
        </w:tc>
        <w:tc>
          <w:tcPr>
            <w:tcW w:w="1553" w:type="dxa"/>
            <w:tcBorders>
              <w:top w:val="single" w:sz="8" w:space="0" w:color="000000"/>
              <w:left w:val="nil"/>
              <w:bottom w:val="single" w:sz="8" w:space="0" w:color="000000"/>
              <w:right w:val="nil"/>
            </w:tcBorders>
            <w:hideMark/>
          </w:tcPr>
          <w:p w14:paraId="3DC81245" w14:textId="77777777" w:rsidR="00C66241" w:rsidRPr="00C06AA3" w:rsidRDefault="00C66241" w:rsidP="00985BDF">
            <w:pPr>
              <w:widowControl w:val="0"/>
              <w:kinsoku w:val="0"/>
              <w:overflowPunct w:val="0"/>
              <w:autoSpaceDE w:val="0"/>
              <w:autoSpaceDN w:val="0"/>
              <w:adjustRightInd w:val="0"/>
              <w:spacing w:before="20" w:after="0" w:line="256" w:lineRule="auto"/>
              <w:ind w:left="60"/>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Date</w:t>
            </w:r>
          </w:p>
        </w:tc>
        <w:tc>
          <w:tcPr>
            <w:tcW w:w="64" w:type="dxa"/>
            <w:tcBorders>
              <w:top w:val="single" w:sz="8" w:space="0" w:color="000000"/>
              <w:left w:val="nil"/>
              <w:bottom w:val="single" w:sz="8" w:space="0" w:color="000000"/>
              <w:right w:val="nil"/>
            </w:tcBorders>
          </w:tcPr>
          <w:p w14:paraId="3F71ADF1" w14:textId="77777777" w:rsidR="00C66241" w:rsidRPr="00C06AA3" w:rsidRDefault="00C66241" w:rsidP="00985BDF">
            <w:pPr>
              <w:widowControl w:val="0"/>
              <w:kinsoku w:val="0"/>
              <w:overflowPunct w:val="0"/>
              <w:autoSpaceDE w:val="0"/>
              <w:autoSpaceDN w:val="0"/>
              <w:adjustRightInd w:val="0"/>
              <w:spacing w:after="0" w:line="256" w:lineRule="auto"/>
              <w:rPr>
                <w:rFonts w:ascii="Times New Roman" w:eastAsia="Times New Roman" w:hAnsi="Times New Roman" w:cs="Times New Roman"/>
                <w:sz w:val="24"/>
                <w:szCs w:val="24"/>
              </w:rPr>
            </w:pPr>
          </w:p>
        </w:tc>
      </w:tr>
      <w:tr w:rsidR="00C66241" w:rsidRPr="00C06AA3" w14:paraId="520F29B6" w14:textId="77777777" w:rsidTr="00985BDF">
        <w:trPr>
          <w:trHeight w:val="858"/>
        </w:trPr>
        <w:tc>
          <w:tcPr>
            <w:tcW w:w="3588" w:type="dxa"/>
            <w:tcBorders>
              <w:top w:val="single" w:sz="8" w:space="0" w:color="000000"/>
              <w:left w:val="nil"/>
              <w:bottom w:val="single" w:sz="8" w:space="0" w:color="000000"/>
              <w:right w:val="nil"/>
            </w:tcBorders>
            <w:hideMark/>
          </w:tcPr>
          <w:p w14:paraId="12A005F3" w14:textId="77777777" w:rsidR="00C66241" w:rsidRPr="00C06AA3" w:rsidRDefault="00C66241" w:rsidP="00985BDF">
            <w:pPr>
              <w:widowControl w:val="0"/>
              <w:kinsoku w:val="0"/>
              <w:overflowPunct w:val="0"/>
              <w:autoSpaceDE w:val="0"/>
              <w:autoSpaceDN w:val="0"/>
              <w:adjustRightInd w:val="0"/>
              <w:spacing w:before="18" w:after="0" w:line="256" w:lineRule="auto"/>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Name of Field Supervisor</w:t>
            </w:r>
          </w:p>
        </w:tc>
        <w:tc>
          <w:tcPr>
            <w:tcW w:w="732" w:type="dxa"/>
            <w:tcBorders>
              <w:top w:val="nil"/>
              <w:left w:val="nil"/>
              <w:bottom w:val="nil"/>
              <w:right w:val="nil"/>
            </w:tcBorders>
          </w:tcPr>
          <w:p w14:paraId="2010EF0E" w14:textId="77777777" w:rsidR="00C66241" w:rsidRPr="00C06AA3" w:rsidRDefault="00C66241" w:rsidP="00985BDF">
            <w:pPr>
              <w:widowControl w:val="0"/>
              <w:kinsoku w:val="0"/>
              <w:overflowPunct w:val="0"/>
              <w:autoSpaceDE w:val="0"/>
              <w:autoSpaceDN w:val="0"/>
              <w:adjustRightInd w:val="0"/>
              <w:spacing w:after="0" w:line="256" w:lineRule="auto"/>
              <w:rPr>
                <w:rFonts w:ascii="Times New Roman" w:eastAsia="Times New Roman" w:hAnsi="Times New Roman" w:cs="Times New Roman"/>
                <w:sz w:val="24"/>
                <w:szCs w:val="24"/>
              </w:rPr>
            </w:pPr>
          </w:p>
        </w:tc>
        <w:tc>
          <w:tcPr>
            <w:tcW w:w="2871" w:type="dxa"/>
            <w:tcBorders>
              <w:top w:val="single" w:sz="8" w:space="0" w:color="000000"/>
              <w:left w:val="nil"/>
              <w:bottom w:val="single" w:sz="8" w:space="0" w:color="000000"/>
              <w:right w:val="nil"/>
            </w:tcBorders>
            <w:hideMark/>
          </w:tcPr>
          <w:p w14:paraId="44AFB345" w14:textId="77777777" w:rsidR="00C66241" w:rsidRPr="00C06AA3" w:rsidRDefault="00C66241" w:rsidP="00985BDF">
            <w:pPr>
              <w:widowControl w:val="0"/>
              <w:kinsoku w:val="0"/>
              <w:overflowPunct w:val="0"/>
              <w:autoSpaceDE w:val="0"/>
              <w:autoSpaceDN w:val="0"/>
              <w:adjustRightInd w:val="0"/>
              <w:spacing w:before="18" w:after="0" w:line="256" w:lineRule="auto"/>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Signature</w:t>
            </w:r>
          </w:p>
        </w:tc>
        <w:tc>
          <w:tcPr>
            <w:tcW w:w="441" w:type="dxa"/>
            <w:tcBorders>
              <w:top w:val="nil"/>
              <w:left w:val="nil"/>
              <w:bottom w:val="nil"/>
              <w:right w:val="nil"/>
            </w:tcBorders>
          </w:tcPr>
          <w:p w14:paraId="237D26F9" w14:textId="77777777" w:rsidR="00C66241" w:rsidRPr="00C06AA3" w:rsidRDefault="00C66241" w:rsidP="00985BDF">
            <w:pPr>
              <w:widowControl w:val="0"/>
              <w:kinsoku w:val="0"/>
              <w:overflowPunct w:val="0"/>
              <w:autoSpaceDE w:val="0"/>
              <w:autoSpaceDN w:val="0"/>
              <w:adjustRightInd w:val="0"/>
              <w:spacing w:after="0" w:line="256" w:lineRule="auto"/>
              <w:rPr>
                <w:rFonts w:ascii="Times New Roman" w:eastAsia="Times New Roman" w:hAnsi="Times New Roman" w:cs="Times New Roman"/>
                <w:sz w:val="24"/>
                <w:szCs w:val="24"/>
              </w:rPr>
            </w:pPr>
          </w:p>
        </w:tc>
        <w:tc>
          <w:tcPr>
            <w:tcW w:w="1553" w:type="dxa"/>
            <w:tcBorders>
              <w:top w:val="single" w:sz="8" w:space="0" w:color="000000"/>
              <w:left w:val="nil"/>
              <w:bottom w:val="single" w:sz="8" w:space="0" w:color="000000"/>
              <w:right w:val="nil"/>
            </w:tcBorders>
          </w:tcPr>
          <w:p w14:paraId="134CEE2F" w14:textId="77777777" w:rsidR="00C66241" w:rsidRPr="00C06AA3" w:rsidRDefault="00C66241" w:rsidP="00985BDF">
            <w:pPr>
              <w:widowControl w:val="0"/>
              <w:kinsoku w:val="0"/>
              <w:overflowPunct w:val="0"/>
              <w:autoSpaceDE w:val="0"/>
              <w:autoSpaceDN w:val="0"/>
              <w:adjustRightInd w:val="0"/>
              <w:spacing w:before="18" w:after="0" w:line="256" w:lineRule="auto"/>
              <w:ind w:left="60"/>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Date</w:t>
            </w:r>
          </w:p>
          <w:p w14:paraId="095A3EBE" w14:textId="77777777" w:rsidR="00C66241" w:rsidRPr="00C06AA3" w:rsidRDefault="00C66241" w:rsidP="00985BDF">
            <w:pPr>
              <w:widowControl w:val="0"/>
              <w:kinsoku w:val="0"/>
              <w:overflowPunct w:val="0"/>
              <w:autoSpaceDE w:val="0"/>
              <w:autoSpaceDN w:val="0"/>
              <w:adjustRightInd w:val="0"/>
              <w:spacing w:before="18" w:after="0" w:line="256" w:lineRule="auto"/>
              <w:ind w:left="60"/>
              <w:rPr>
                <w:rFonts w:ascii="Times New Roman" w:eastAsia="Times New Roman" w:hAnsi="Times New Roman" w:cs="Times New Roman"/>
                <w:sz w:val="24"/>
                <w:szCs w:val="24"/>
              </w:rPr>
            </w:pPr>
          </w:p>
        </w:tc>
        <w:tc>
          <w:tcPr>
            <w:tcW w:w="64" w:type="dxa"/>
            <w:tcBorders>
              <w:top w:val="single" w:sz="8" w:space="0" w:color="000000"/>
              <w:left w:val="nil"/>
              <w:bottom w:val="nil"/>
              <w:right w:val="nil"/>
            </w:tcBorders>
          </w:tcPr>
          <w:p w14:paraId="6625C54E" w14:textId="77777777" w:rsidR="00C66241" w:rsidRPr="00C06AA3" w:rsidRDefault="00C66241" w:rsidP="00985BDF">
            <w:pPr>
              <w:widowControl w:val="0"/>
              <w:kinsoku w:val="0"/>
              <w:overflowPunct w:val="0"/>
              <w:autoSpaceDE w:val="0"/>
              <w:autoSpaceDN w:val="0"/>
              <w:adjustRightInd w:val="0"/>
              <w:spacing w:after="0" w:line="256" w:lineRule="auto"/>
              <w:rPr>
                <w:rFonts w:ascii="Times New Roman" w:eastAsia="Times New Roman" w:hAnsi="Times New Roman" w:cs="Times New Roman"/>
                <w:sz w:val="24"/>
                <w:szCs w:val="24"/>
              </w:rPr>
            </w:pPr>
          </w:p>
        </w:tc>
      </w:tr>
      <w:tr w:rsidR="00C66241" w:rsidRPr="00C06AA3" w14:paraId="6BF1562D" w14:textId="77777777" w:rsidTr="00985BDF">
        <w:trPr>
          <w:trHeight w:val="858"/>
        </w:trPr>
        <w:tc>
          <w:tcPr>
            <w:tcW w:w="3588" w:type="dxa"/>
            <w:tcBorders>
              <w:top w:val="single" w:sz="8" w:space="0" w:color="000000"/>
              <w:left w:val="nil"/>
              <w:bottom w:val="single" w:sz="8" w:space="0" w:color="000000"/>
              <w:right w:val="nil"/>
            </w:tcBorders>
            <w:hideMark/>
          </w:tcPr>
          <w:p w14:paraId="2AC005EF" w14:textId="77777777" w:rsidR="00C66241" w:rsidRPr="00C06AA3" w:rsidRDefault="00C66241" w:rsidP="00985BDF">
            <w:pPr>
              <w:widowControl w:val="0"/>
              <w:kinsoku w:val="0"/>
              <w:overflowPunct w:val="0"/>
              <w:autoSpaceDE w:val="0"/>
              <w:autoSpaceDN w:val="0"/>
              <w:adjustRightInd w:val="0"/>
              <w:spacing w:before="18" w:after="0" w:line="256" w:lineRule="auto"/>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Field Supervisor Email</w:t>
            </w:r>
          </w:p>
        </w:tc>
        <w:tc>
          <w:tcPr>
            <w:tcW w:w="732" w:type="dxa"/>
            <w:tcBorders>
              <w:top w:val="nil"/>
              <w:left w:val="nil"/>
              <w:bottom w:val="nil"/>
              <w:right w:val="nil"/>
            </w:tcBorders>
          </w:tcPr>
          <w:p w14:paraId="23B05AFF" w14:textId="77777777" w:rsidR="00C66241" w:rsidRPr="00C06AA3" w:rsidRDefault="00C66241" w:rsidP="00985BDF">
            <w:pPr>
              <w:widowControl w:val="0"/>
              <w:kinsoku w:val="0"/>
              <w:overflowPunct w:val="0"/>
              <w:autoSpaceDE w:val="0"/>
              <w:autoSpaceDN w:val="0"/>
              <w:adjustRightInd w:val="0"/>
              <w:spacing w:after="0" w:line="256" w:lineRule="auto"/>
              <w:rPr>
                <w:rFonts w:ascii="Times New Roman" w:eastAsia="Times New Roman" w:hAnsi="Times New Roman" w:cs="Times New Roman"/>
                <w:sz w:val="24"/>
                <w:szCs w:val="24"/>
              </w:rPr>
            </w:pPr>
          </w:p>
        </w:tc>
        <w:tc>
          <w:tcPr>
            <w:tcW w:w="2871" w:type="dxa"/>
            <w:tcBorders>
              <w:top w:val="single" w:sz="8" w:space="0" w:color="000000"/>
              <w:left w:val="nil"/>
              <w:bottom w:val="single" w:sz="8" w:space="0" w:color="000000"/>
              <w:right w:val="nil"/>
            </w:tcBorders>
            <w:hideMark/>
          </w:tcPr>
          <w:p w14:paraId="3F9FB2D1" w14:textId="77777777" w:rsidR="00C66241" w:rsidRPr="00C06AA3" w:rsidRDefault="00C66241" w:rsidP="00985BDF">
            <w:pPr>
              <w:widowControl w:val="0"/>
              <w:kinsoku w:val="0"/>
              <w:overflowPunct w:val="0"/>
              <w:autoSpaceDE w:val="0"/>
              <w:autoSpaceDN w:val="0"/>
              <w:adjustRightInd w:val="0"/>
              <w:spacing w:before="18" w:after="0" w:line="256" w:lineRule="auto"/>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Office Phone Number</w:t>
            </w:r>
          </w:p>
        </w:tc>
        <w:tc>
          <w:tcPr>
            <w:tcW w:w="441" w:type="dxa"/>
            <w:tcBorders>
              <w:top w:val="nil"/>
              <w:left w:val="nil"/>
              <w:bottom w:val="nil"/>
              <w:right w:val="nil"/>
            </w:tcBorders>
          </w:tcPr>
          <w:p w14:paraId="6C9BCF05" w14:textId="77777777" w:rsidR="00C66241" w:rsidRPr="00C06AA3" w:rsidRDefault="00C66241" w:rsidP="00985BDF">
            <w:pPr>
              <w:widowControl w:val="0"/>
              <w:kinsoku w:val="0"/>
              <w:overflowPunct w:val="0"/>
              <w:autoSpaceDE w:val="0"/>
              <w:autoSpaceDN w:val="0"/>
              <w:adjustRightInd w:val="0"/>
              <w:spacing w:after="0" w:line="256" w:lineRule="auto"/>
              <w:rPr>
                <w:rFonts w:ascii="Times New Roman" w:eastAsia="Times New Roman" w:hAnsi="Times New Roman" w:cs="Times New Roman"/>
                <w:sz w:val="24"/>
                <w:szCs w:val="24"/>
              </w:rPr>
            </w:pPr>
          </w:p>
        </w:tc>
        <w:tc>
          <w:tcPr>
            <w:tcW w:w="1553" w:type="dxa"/>
            <w:tcBorders>
              <w:top w:val="single" w:sz="8" w:space="0" w:color="000000"/>
              <w:left w:val="nil"/>
              <w:bottom w:val="single" w:sz="8" w:space="0" w:color="000000"/>
              <w:right w:val="nil"/>
            </w:tcBorders>
            <w:hideMark/>
          </w:tcPr>
          <w:p w14:paraId="3061DD84" w14:textId="77777777" w:rsidR="00C66241" w:rsidRPr="00C06AA3" w:rsidRDefault="00C66241" w:rsidP="00985BDF">
            <w:pPr>
              <w:widowControl w:val="0"/>
              <w:kinsoku w:val="0"/>
              <w:overflowPunct w:val="0"/>
              <w:autoSpaceDE w:val="0"/>
              <w:autoSpaceDN w:val="0"/>
              <w:adjustRightInd w:val="0"/>
              <w:spacing w:before="18" w:after="0" w:line="256" w:lineRule="auto"/>
              <w:ind w:left="60"/>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EXTN</w:t>
            </w:r>
          </w:p>
        </w:tc>
        <w:tc>
          <w:tcPr>
            <w:tcW w:w="64" w:type="dxa"/>
            <w:tcBorders>
              <w:top w:val="single" w:sz="8" w:space="0" w:color="000000"/>
              <w:left w:val="nil"/>
              <w:bottom w:val="nil"/>
              <w:right w:val="nil"/>
            </w:tcBorders>
          </w:tcPr>
          <w:p w14:paraId="357BDD9B" w14:textId="77777777" w:rsidR="00C66241" w:rsidRPr="00C06AA3" w:rsidRDefault="00C66241" w:rsidP="00985BDF">
            <w:pPr>
              <w:widowControl w:val="0"/>
              <w:kinsoku w:val="0"/>
              <w:overflowPunct w:val="0"/>
              <w:autoSpaceDE w:val="0"/>
              <w:autoSpaceDN w:val="0"/>
              <w:adjustRightInd w:val="0"/>
              <w:spacing w:after="0" w:line="256" w:lineRule="auto"/>
              <w:rPr>
                <w:rFonts w:ascii="Times New Roman" w:eastAsia="Times New Roman" w:hAnsi="Times New Roman" w:cs="Times New Roman"/>
                <w:sz w:val="24"/>
                <w:szCs w:val="24"/>
              </w:rPr>
            </w:pPr>
          </w:p>
        </w:tc>
      </w:tr>
      <w:tr w:rsidR="00C66241" w:rsidRPr="00C06AA3" w14:paraId="5D2FFC94" w14:textId="77777777" w:rsidTr="00985BDF">
        <w:trPr>
          <w:trHeight w:val="295"/>
        </w:trPr>
        <w:tc>
          <w:tcPr>
            <w:tcW w:w="3588" w:type="dxa"/>
            <w:tcBorders>
              <w:top w:val="single" w:sz="8" w:space="0" w:color="000000"/>
              <w:left w:val="nil"/>
              <w:bottom w:val="single" w:sz="8" w:space="0" w:color="000000"/>
              <w:right w:val="nil"/>
            </w:tcBorders>
            <w:hideMark/>
          </w:tcPr>
          <w:p w14:paraId="2483F881" w14:textId="77777777" w:rsidR="00C66241" w:rsidRPr="00C06AA3" w:rsidRDefault="00C66241" w:rsidP="00985BDF">
            <w:pPr>
              <w:widowControl w:val="0"/>
              <w:kinsoku w:val="0"/>
              <w:overflowPunct w:val="0"/>
              <w:autoSpaceDE w:val="0"/>
              <w:autoSpaceDN w:val="0"/>
              <w:adjustRightInd w:val="0"/>
              <w:spacing w:before="6" w:after="0" w:line="269" w:lineRule="exact"/>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Name of Faculty Supervisor</w:t>
            </w:r>
          </w:p>
        </w:tc>
        <w:tc>
          <w:tcPr>
            <w:tcW w:w="732" w:type="dxa"/>
            <w:tcBorders>
              <w:top w:val="nil"/>
              <w:left w:val="nil"/>
              <w:bottom w:val="nil"/>
              <w:right w:val="nil"/>
            </w:tcBorders>
          </w:tcPr>
          <w:p w14:paraId="75E145F3" w14:textId="77777777" w:rsidR="00C66241" w:rsidRPr="00C06AA3" w:rsidRDefault="00C66241" w:rsidP="00985BDF">
            <w:pPr>
              <w:widowControl w:val="0"/>
              <w:kinsoku w:val="0"/>
              <w:overflowPunct w:val="0"/>
              <w:autoSpaceDE w:val="0"/>
              <w:autoSpaceDN w:val="0"/>
              <w:adjustRightInd w:val="0"/>
              <w:spacing w:after="0" w:line="256" w:lineRule="auto"/>
              <w:rPr>
                <w:rFonts w:ascii="Times New Roman" w:eastAsia="Times New Roman" w:hAnsi="Times New Roman" w:cs="Times New Roman"/>
              </w:rPr>
            </w:pPr>
          </w:p>
        </w:tc>
        <w:tc>
          <w:tcPr>
            <w:tcW w:w="2871" w:type="dxa"/>
            <w:tcBorders>
              <w:top w:val="single" w:sz="8" w:space="0" w:color="000000"/>
              <w:left w:val="nil"/>
              <w:bottom w:val="single" w:sz="8" w:space="0" w:color="000000"/>
              <w:right w:val="nil"/>
            </w:tcBorders>
            <w:hideMark/>
          </w:tcPr>
          <w:p w14:paraId="5E457A5B" w14:textId="77777777" w:rsidR="00C66241" w:rsidRPr="00C06AA3" w:rsidRDefault="00C66241" w:rsidP="00985BDF">
            <w:pPr>
              <w:widowControl w:val="0"/>
              <w:kinsoku w:val="0"/>
              <w:overflowPunct w:val="0"/>
              <w:autoSpaceDE w:val="0"/>
              <w:autoSpaceDN w:val="0"/>
              <w:adjustRightInd w:val="0"/>
              <w:spacing w:before="6" w:after="0" w:line="269" w:lineRule="exact"/>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Signature</w:t>
            </w:r>
          </w:p>
        </w:tc>
        <w:tc>
          <w:tcPr>
            <w:tcW w:w="441" w:type="dxa"/>
            <w:tcBorders>
              <w:top w:val="nil"/>
              <w:left w:val="nil"/>
              <w:bottom w:val="nil"/>
              <w:right w:val="nil"/>
            </w:tcBorders>
          </w:tcPr>
          <w:p w14:paraId="2A73D14C" w14:textId="77777777" w:rsidR="00C66241" w:rsidRPr="00C06AA3" w:rsidRDefault="00C66241" w:rsidP="00985BDF">
            <w:pPr>
              <w:widowControl w:val="0"/>
              <w:kinsoku w:val="0"/>
              <w:overflowPunct w:val="0"/>
              <w:autoSpaceDE w:val="0"/>
              <w:autoSpaceDN w:val="0"/>
              <w:adjustRightInd w:val="0"/>
              <w:spacing w:after="0" w:line="256" w:lineRule="auto"/>
              <w:rPr>
                <w:rFonts w:ascii="Times New Roman" w:eastAsia="Times New Roman" w:hAnsi="Times New Roman" w:cs="Times New Roman"/>
              </w:rPr>
            </w:pPr>
          </w:p>
        </w:tc>
        <w:tc>
          <w:tcPr>
            <w:tcW w:w="1553" w:type="dxa"/>
            <w:tcBorders>
              <w:top w:val="single" w:sz="8" w:space="0" w:color="000000"/>
              <w:left w:val="nil"/>
              <w:bottom w:val="single" w:sz="8" w:space="0" w:color="000000"/>
              <w:right w:val="nil"/>
            </w:tcBorders>
            <w:hideMark/>
          </w:tcPr>
          <w:p w14:paraId="38311B17" w14:textId="77777777" w:rsidR="00C66241" w:rsidRPr="00C06AA3" w:rsidRDefault="00C66241" w:rsidP="00985BDF">
            <w:pPr>
              <w:widowControl w:val="0"/>
              <w:kinsoku w:val="0"/>
              <w:overflowPunct w:val="0"/>
              <w:autoSpaceDE w:val="0"/>
              <w:autoSpaceDN w:val="0"/>
              <w:adjustRightInd w:val="0"/>
              <w:spacing w:before="6" w:after="0" w:line="269" w:lineRule="exact"/>
              <w:ind w:left="5"/>
              <w:rPr>
                <w:rFonts w:ascii="Times New Roman" w:eastAsia="Times New Roman" w:hAnsi="Times New Roman" w:cs="Times New Roman"/>
                <w:sz w:val="24"/>
                <w:szCs w:val="24"/>
              </w:rPr>
            </w:pPr>
            <w:r w:rsidRPr="00C06AA3">
              <w:rPr>
                <w:rFonts w:ascii="Times New Roman" w:eastAsia="Times New Roman" w:hAnsi="Times New Roman" w:cs="Times New Roman"/>
                <w:sz w:val="24"/>
                <w:szCs w:val="24"/>
              </w:rPr>
              <w:t>Date</w:t>
            </w:r>
          </w:p>
        </w:tc>
        <w:tc>
          <w:tcPr>
            <w:tcW w:w="64" w:type="dxa"/>
            <w:tcBorders>
              <w:top w:val="nil"/>
              <w:left w:val="nil"/>
              <w:bottom w:val="nil"/>
              <w:right w:val="nil"/>
            </w:tcBorders>
          </w:tcPr>
          <w:p w14:paraId="4EE909F6" w14:textId="77777777" w:rsidR="00C66241" w:rsidRPr="00C06AA3" w:rsidRDefault="00C66241" w:rsidP="00985BDF">
            <w:pPr>
              <w:widowControl w:val="0"/>
              <w:kinsoku w:val="0"/>
              <w:overflowPunct w:val="0"/>
              <w:autoSpaceDE w:val="0"/>
              <w:autoSpaceDN w:val="0"/>
              <w:adjustRightInd w:val="0"/>
              <w:spacing w:after="0" w:line="256" w:lineRule="auto"/>
              <w:rPr>
                <w:rFonts w:ascii="Times New Roman" w:eastAsia="Times New Roman" w:hAnsi="Times New Roman" w:cs="Times New Roman"/>
              </w:rPr>
            </w:pPr>
          </w:p>
        </w:tc>
      </w:tr>
      <w:tr w:rsidR="00C66241" w:rsidRPr="00C06AA3" w14:paraId="02CCE639" w14:textId="77777777" w:rsidTr="00985BDF">
        <w:trPr>
          <w:trHeight w:val="295"/>
        </w:trPr>
        <w:tc>
          <w:tcPr>
            <w:tcW w:w="3588" w:type="dxa"/>
            <w:tcBorders>
              <w:top w:val="single" w:sz="8" w:space="0" w:color="000000"/>
              <w:left w:val="nil"/>
              <w:bottom w:val="nil"/>
              <w:right w:val="nil"/>
            </w:tcBorders>
          </w:tcPr>
          <w:p w14:paraId="2B04AC9B" w14:textId="77777777" w:rsidR="00C66241" w:rsidRDefault="00C66241" w:rsidP="00985BDF">
            <w:pPr>
              <w:widowControl w:val="0"/>
              <w:kinsoku w:val="0"/>
              <w:overflowPunct w:val="0"/>
              <w:autoSpaceDE w:val="0"/>
              <w:autoSpaceDN w:val="0"/>
              <w:adjustRightInd w:val="0"/>
              <w:spacing w:before="6" w:after="0" w:line="269" w:lineRule="exact"/>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/s/ </w:t>
            </w:r>
            <w:r w:rsidRPr="00413D41">
              <w:rPr>
                <w:rFonts w:ascii="Times New Roman" w:eastAsia="Times New Roman" w:hAnsi="Times New Roman" w:cs="Times New Roman"/>
                <w:i/>
                <w:iCs/>
                <w:sz w:val="24"/>
                <w:szCs w:val="24"/>
              </w:rPr>
              <w:t xml:space="preserve">Katherene E. </w:t>
            </w:r>
            <w:proofErr w:type="spellStart"/>
            <w:r w:rsidRPr="00413D41">
              <w:rPr>
                <w:rFonts w:ascii="Times New Roman" w:eastAsia="Times New Roman" w:hAnsi="Times New Roman" w:cs="Times New Roman"/>
                <w:i/>
                <w:iCs/>
                <w:sz w:val="24"/>
                <w:szCs w:val="24"/>
              </w:rPr>
              <w:t>Holtzinger</w:t>
            </w:r>
            <w:proofErr w:type="spellEnd"/>
            <w:r w:rsidRPr="00413D41">
              <w:rPr>
                <w:rFonts w:ascii="Times New Roman" w:eastAsia="Times New Roman" w:hAnsi="Times New Roman" w:cs="Times New Roman"/>
                <w:i/>
                <w:iCs/>
                <w:sz w:val="24"/>
                <w:szCs w:val="24"/>
              </w:rPr>
              <w:t xml:space="preserve"> Conner</w:t>
            </w:r>
          </w:p>
          <w:p w14:paraId="6D5E7A31" w14:textId="77777777" w:rsidR="00C66241" w:rsidRPr="00413D41" w:rsidRDefault="00C66241" w:rsidP="00985BDF">
            <w:pPr>
              <w:widowControl w:val="0"/>
              <w:kinsoku w:val="0"/>
              <w:overflowPunct w:val="0"/>
              <w:autoSpaceDE w:val="0"/>
              <w:autoSpaceDN w:val="0"/>
              <w:adjustRightInd w:val="0"/>
              <w:spacing w:before="6" w:after="0" w:line="269" w:lineRule="exact"/>
              <w:rPr>
                <w:rFonts w:ascii="Times New Roman" w:eastAsia="Times New Roman" w:hAnsi="Times New Roman" w:cs="Times New Roman"/>
                <w:sz w:val="24"/>
                <w:szCs w:val="24"/>
              </w:rPr>
            </w:pPr>
          </w:p>
        </w:tc>
        <w:tc>
          <w:tcPr>
            <w:tcW w:w="732" w:type="dxa"/>
            <w:tcBorders>
              <w:top w:val="nil"/>
              <w:left w:val="nil"/>
              <w:bottom w:val="nil"/>
              <w:right w:val="nil"/>
            </w:tcBorders>
          </w:tcPr>
          <w:p w14:paraId="5C82995E" w14:textId="77777777" w:rsidR="00C66241" w:rsidRPr="00C06AA3" w:rsidRDefault="00C66241" w:rsidP="00985BDF">
            <w:pPr>
              <w:widowControl w:val="0"/>
              <w:kinsoku w:val="0"/>
              <w:overflowPunct w:val="0"/>
              <w:autoSpaceDE w:val="0"/>
              <w:autoSpaceDN w:val="0"/>
              <w:adjustRightInd w:val="0"/>
              <w:spacing w:after="0" w:line="256" w:lineRule="auto"/>
              <w:rPr>
                <w:rFonts w:ascii="Times New Roman" w:eastAsia="Times New Roman" w:hAnsi="Times New Roman" w:cs="Times New Roman"/>
              </w:rPr>
            </w:pPr>
          </w:p>
        </w:tc>
        <w:tc>
          <w:tcPr>
            <w:tcW w:w="2871" w:type="dxa"/>
            <w:tcBorders>
              <w:top w:val="single" w:sz="8" w:space="0" w:color="000000"/>
              <w:left w:val="nil"/>
              <w:bottom w:val="nil"/>
              <w:right w:val="nil"/>
            </w:tcBorders>
          </w:tcPr>
          <w:p w14:paraId="194296D3" w14:textId="77777777" w:rsidR="00C66241" w:rsidRPr="00C06AA3" w:rsidRDefault="00C66241" w:rsidP="00985BDF">
            <w:pPr>
              <w:widowControl w:val="0"/>
              <w:kinsoku w:val="0"/>
              <w:overflowPunct w:val="0"/>
              <w:autoSpaceDE w:val="0"/>
              <w:autoSpaceDN w:val="0"/>
              <w:adjustRightInd w:val="0"/>
              <w:spacing w:before="6" w:after="0" w:line="269" w:lineRule="exact"/>
              <w:rPr>
                <w:rFonts w:ascii="Times New Roman" w:eastAsia="Times New Roman" w:hAnsi="Times New Roman" w:cs="Times New Roman"/>
                <w:sz w:val="24"/>
                <w:szCs w:val="24"/>
              </w:rPr>
            </w:pPr>
          </w:p>
        </w:tc>
        <w:tc>
          <w:tcPr>
            <w:tcW w:w="441" w:type="dxa"/>
            <w:tcBorders>
              <w:top w:val="nil"/>
              <w:left w:val="nil"/>
              <w:bottom w:val="nil"/>
              <w:right w:val="nil"/>
            </w:tcBorders>
          </w:tcPr>
          <w:p w14:paraId="2AA0D0CE" w14:textId="77777777" w:rsidR="00C66241" w:rsidRPr="00C06AA3" w:rsidRDefault="00C66241" w:rsidP="00985BDF">
            <w:pPr>
              <w:widowControl w:val="0"/>
              <w:kinsoku w:val="0"/>
              <w:overflowPunct w:val="0"/>
              <w:autoSpaceDE w:val="0"/>
              <w:autoSpaceDN w:val="0"/>
              <w:adjustRightInd w:val="0"/>
              <w:spacing w:after="0" w:line="256" w:lineRule="auto"/>
              <w:rPr>
                <w:rFonts w:ascii="Times New Roman" w:eastAsia="Times New Roman" w:hAnsi="Times New Roman" w:cs="Times New Roman"/>
              </w:rPr>
            </w:pPr>
          </w:p>
        </w:tc>
        <w:tc>
          <w:tcPr>
            <w:tcW w:w="1553" w:type="dxa"/>
            <w:tcBorders>
              <w:top w:val="single" w:sz="8" w:space="0" w:color="000000"/>
              <w:left w:val="nil"/>
              <w:bottom w:val="nil"/>
              <w:right w:val="nil"/>
            </w:tcBorders>
          </w:tcPr>
          <w:p w14:paraId="7677327E" w14:textId="77777777" w:rsidR="00C66241" w:rsidRPr="00C06AA3" w:rsidRDefault="00C66241" w:rsidP="00985BDF">
            <w:pPr>
              <w:widowControl w:val="0"/>
              <w:kinsoku w:val="0"/>
              <w:overflowPunct w:val="0"/>
              <w:autoSpaceDE w:val="0"/>
              <w:autoSpaceDN w:val="0"/>
              <w:adjustRightInd w:val="0"/>
              <w:spacing w:before="6" w:after="0" w:line="269" w:lineRule="exact"/>
              <w:ind w:left="5"/>
              <w:rPr>
                <w:rFonts w:ascii="Times New Roman" w:eastAsia="Times New Roman" w:hAnsi="Times New Roman" w:cs="Times New Roman"/>
                <w:sz w:val="24"/>
                <w:szCs w:val="24"/>
              </w:rPr>
            </w:pPr>
          </w:p>
        </w:tc>
        <w:tc>
          <w:tcPr>
            <w:tcW w:w="64" w:type="dxa"/>
            <w:tcBorders>
              <w:top w:val="nil"/>
              <w:left w:val="nil"/>
              <w:bottom w:val="nil"/>
              <w:right w:val="nil"/>
            </w:tcBorders>
          </w:tcPr>
          <w:p w14:paraId="55D90CCD" w14:textId="77777777" w:rsidR="00C66241" w:rsidRPr="00C06AA3" w:rsidRDefault="00C66241" w:rsidP="00985BDF">
            <w:pPr>
              <w:widowControl w:val="0"/>
              <w:kinsoku w:val="0"/>
              <w:overflowPunct w:val="0"/>
              <w:autoSpaceDE w:val="0"/>
              <w:autoSpaceDN w:val="0"/>
              <w:adjustRightInd w:val="0"/>
              <w:spacing w:after="0" w:line="256" w:lineRule="auto"/>
              <w:rPr>
                <w:rFonts w:ascii="Times New Roman" w:eastAsia="Times New Roman" w:hAnsi="Times New Roman" w:cs="Times New Roman"/>
              </w:rPr>
            </w:pPr>
          </w:p>
        </w:tc>
      </w:tr>
    </w:tbl>
    <w:p w14:paraId="0C5B90A3" w14:textId="77777777" w:rsidR="00C61AC6" w:rsidRDefault="00C61AC6" w:rsidP="00C66241">
      <w:pPr>
        <w:pStyle w:val="xmsonormal"/>
        <w:rPr>
          <w:i/>
          <w:iCs/>
          <w:color w:val="1F497D"/>
        </w:rPr>
      </w:pPr>
    </w:p>
    <w:p w14:paraId="09A8D2B5" w14:textId="767F4A8A" w:rsidR="00C66241" w:rsidRDefault="00C66241" w:rsidP="00C66241">
      <w:pPr>
        <w:pStyle w:val="xmsonormal"/>
      </w:pPr>
      <w:r>
        <w:rPr>
          <w:i/>
          <w:iCs/>
          <w:color w:val="1F497D"/>
        </w:rPr>
        <w:t xml:space="preserve">Katherene E. </w:t>
      </w:r>
      <w:proofErr w:type="spellStart"/>
      <w:r>
        <w:rPr>
          <w:i/>
          <w:iCs/>
          <w:color w:val="1F497D"/>
        </w:rPr>
        <w:t>Holtzinger</w:t>
      </w:r>
      <w:proofErr w:type="spellEnd"/>
      <w:r>
        <w:rPr>
          <w:i/>
          <w:iCs/>
          <w:color w:val="1F497D"/>
        </w:rPr>
        <w:t xml:space="preserve"> Conner</w:t>
      </w:r>
    </w:p>
    <w:p w14:paraId="2CA80D80" w14:textId="3F8899C1" w:rsidR="00C66241" w:rsidRDefault="00C66241" w:rsidP="00C66241">
      <w:pPr>
        <w:pStyle w:val="xmsonormal"/>
      </w:pPr>
      <w:r>
        <w:rPr>
          <w:i/>
          <w:iCs/>
          <w:color w:val="1F497D"/>
        </w:rPr>
        <w:t>Ass</w:t>
      </w:r>
      <w:r w:rsidR="00C61AC6">
        <w:rPr>
          <w:i/>
          <w:iCs/>
          <w:color w:val="1F497D"/>
        </w:rPr>
        <w:t>ociate</w:t>
      </w:r>
      <w:r>
        <w:rPr>
          <w:i/>
          <w:iCs/>
          <w:color w:val="1F497D"/>
        </w:rPr>
        <w:t xml:space="preserve"> Professor of Law</w:t>
      </w:r>
    </w:p>
    <w:p w14:paraId="461AA442" w14:textId="77777777" w:rsidR="00C66241" w:rsidRDefault="00C66241" w:rsidP="00C66241">
      <w:pPr>
        <w:pStyle w:val="xmsonormal"/>
      </w:pPr>
      <w:r>
        <w:rPr>
          <w:i/>
          <w:iCs/>
          <w:color w:val="1F497D"/>
        </w:rPr>
        <w:t>Director of Residency Program</w:t>
      </w:r>
    </w:p>
    <w:p w14:paraId="071C4E7C" w14:textId="77777777" w:rsidR="00C66241" w:rsidRDefault="00C66241" w:rsidP="00C66241">
      <w:pPr>
        <w:pStyle w:val="xmsonormal"/>
      </w:pPr>
      <w:r>
        <w:rPr>
          <w:i/>
          <w:iCs/>
          <w:color w:val="1F497D"/>
        </w:rPr>
        <w:t>Elon University School of Law</w:t>
      </w:r>
    </w:p>
    <w:p w14:paraId="63FBA663" w14:textId="77777777" w:rsidR="00C66241" w:rsidRDefault="007B6135" w:rsidP="00C66241">
      <w:pPr>
        <w:pStyle w:val="xmsonormal"/>
      </w:pPr>
      <w:hyperlink r:id="rId13" w:history="1">
        <w:r w:rsidR="00C66241">
          <w:rPr>
            <w:rStyle w:val="Hyperlink"/>
            <w:color w:val="0563C1"/>
          </w:rPr>
          <w:t>Kconner2@elon.edu</w:t>
        </w:r>
      </w:hyperlink>
    </w:p>
    <w:p w14:paraId="482B1EC6" w14:textId="77777777" w:rsidR="00C66241" w:rsidRDefault="00C66241" w:rsidP="00C66241">
      <w:pPr>
        <w:pStyle w:val="xmsonormal"/>
      </w:pPr>
      <w:r>
        <w:rPr>
          <w:color w:val="1F497D"/>
        </w:rPr>
        <w:t>336- 279- 9311, A223</w:t>
      </w:r>
    </w:p>
    <w:p w14:paraId="3948609B" w14:textId="77777777" w:rsidR="00C66241" w:rsidRDefault="00C66241" w:rsidP="00C66241">
      <w:pPr>
        <w:pStyle w:val="xmsonormal"/>
      </w:pPr>
      <w:r>
        <w:rPr>
          <w:noProof/>
          <w:color w:val="1F497D"/>
        </w:rPr>
        <w:drawing>
          <wp:inline distT="0" distB="0" distL="0" distR="0" wp14:anchorId="5940F9D7" wp14:editId="2CBD903D">
            <wp:extent cx="24669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1"/>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466975" cy="419100"/>
                    </a:xfrm>
                    <a:prstGeom prst="rect">
                      <a:avLst/>
                    </a:prstGeom>
                    <a:noFill/>
                    <a:ln>
                      <a:noFill/>
                    </a:ln>
                  </pic:spPr>
                </pic:pic>
              </a:graphicData>
            </a:graphic>
          </wp:inline>
        </w:drawing>
      </w:r>
    </w:p>
    <w:p w14:paraId="28AEE982" w14:textId="77777777" w:rsidR="00C66241" w:rsidRDefault="00C66241" w:rsidP="00C66241"/>
    <w:p w14:paraId="156E9EA2" w14:textId="0306F1B7" w:rsidR="00C66241" w:rsidRPr="00C66241" w:rsidRDefault="00C66241" w:rsidP="00C66241">
      <w:pPr>
        <w:widowControl w:val="0"/>
        <w:tabs>
          <w:tab w:val="left" w:pos="821"/>
        </w:tabs>
        <w:kinsoku w:val="0"/>
        <w:overflowPunct w:val="0"/>
        <w:autoSpaceDE w:val="0"/>
        <w:autoSpaceDN w:val="0"/>
        <w:adjustRightInd w:val="0"/>
        <w:spacing w:after="0" w:line="240" w:lineRule="auto"/>
        <w:rPr>
          <w:rFonts w:ascii="Times New Roman" w:eastAsia="Times New Roman" w:hAnsi="Times New Roman" w:cs="Times New Roman"/>
          <w:color w:val="000000"/>
          <w:sz w:val="24"/>
          <w:szCs w:val="24"/>
        </w:rPr>
        <w:sectPr w:rsidR="00C66241" w:rsidRPr="00C66241">
          <w:pgSz w:w="12240" w:h="15840"/>
          <w:pgMar w:top="1760" w:right="1340" w:bottom="1260" w:left="1340" w:header="1496" w:footer="1063" w:gutter="0"/>
          <w:pgNumType w:start="3"/>
          <w:cols w:space="720"/>
        </w:sectPr>
      </w:pPr>
    </w:p>
    <w:p w14:paraId="7D850A3A" w14:textId="77777777" w:rsidR="00202BB2" w:rsidRDefault="00202BB2" w:rsidP="00C66241">
      <w:pPr>
        <w:widowControl w:val="0"/>
        <w:tabs>
          <w:tab w:val="left" w:pos="821"/>
        </w:tabs>
        <w:kinsoku w:val="0"/>
        <w:overflowPunct w:val="0"/>
        <w:autoSpaceDE w:val="0"/>
        <w:autoSpaceDN w:val="0"/>
        <w:adjustRightInd w:val="0"/>
        <w:spacing w:before="51" w:after="0" w:line="240" w:lineRule="auto"/>
        <w:ind w:left="820" w:right="309"/>
      </w:pPr>
    </w:p>
    <w:sectPr w:rsidR="00202B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95BDE" w14:textId="77777777" w:rsidR="00C61AC6" w:rsidRDefault="00C61AC6" w:rsidP="00C61AC6">
      <w:pPr>
        <w:spacing w:after="0" w:line="240" w:lineRule="auto"/>
      </w:pPr>
      <w:r>
        <w:separator/>
      </w:r>
    </w:p>
  </w:endnote>
  <w:endnote w:type="continuationSeparator" w:id="0">
    <w:p w14:paraId="7A4FFF05" w14:textId="77777777" w:rsidR="00C61AC6" w:rsidRDefault="00C61AC6" w:rsidP="00C61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1FE38" w14:textId="77777777" w:rsidR="00C61AC6" w:rsidRDefault="00C61A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9421431"/>
      <w:docPartObj>
        <w:docPartGallery w:val="Page Numbers (Bottom of Page)"/>
        <w:docPartUnique/>
      </w:docPartObj>
    </w:sdtPr>
    <w:sdtEndPr>
      <w:rPr>
        <w:noProof/>
      </w:rPr>
    </w:sdtEndPr>
    <w:sdtContent>
      <w:p w14:paraId="61B87337" w14:textId="1D718AEA" w:rsidR="00C61AC6" w:rsidRDefault="00C61A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DBE15B" w14:textId="77777777" w:rsidR="00C61AC6" w:rsidRDefault="00C61A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DF262" w14:textId="77777777" w:rsidR="00C61AC6" w:rsidRDefault="00C61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DFBA9" w14:textId="77777777" w:rsidR="00C61AC6" w:rsidRDefault="00C61AC6" w:rsidP="00C61AC6">
      <w:pPr>
        <w:spacing w:after="0" w:line="240" w:lineRule="auto"/>
      </w:pPr>
      <w:r>
        <w:separator/>
      </w:r>
    </w:p>
  </w:footnote>
  <w:footnote w:type="continuationSeparator" w:id="0">
    <w:p w14:paraId="708AAEED" w14:textId="77777777" w:rsidR="00C61AC6" w:rsidRDefault="00C61AC6" w:rsidP="00C61A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0A5AA" w14:textId="77777777" w:rsidR="00C61AC6" w:rsidRDefault="00C61A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51B25" w14:textId="77777777" w:rsidR="00C61AC6" w:rsidRDefault="00C61A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4D0A5" w14:textId="77777777" w:rsidR="00C61AC6" w:rsidRDefault="00C61A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upperRoman"/>
      <w:lvlText w:val="%1."/>
      <w:lvlJc w:val="left"/>
      <w:pPr>
        <w:ind w:left="820" w:hanging="720"/>
      </w:pPr>
      <w:rPr>
        <w:rFonts w:ascii="Calibri" w:hAnsi="Calibri" w:cs="Calibri"/>
        <w:b/>
        <w:bCs/>
        <w:spacing w:val="-3"/>
        <w:w w:val="100"/>
        <w:sz w:val="28"/>
        <w:szCs w:val="28"/>
      </w:rPr>
    </w:lvl>
    <w:lvl w:ilvl="1">
      <w:numFmt w:val="bullet"/>
      <w:lvlText w:val=""/>
      <w:lvlJc w:val="left"/>
      <w:pPr>
        <w:ind w:left="820" w:hanging="360"/>
      </w:pPr>
      <w:rPr>
        <w:rFonts w:ascii="Symbol" w:hAnsi="Symbol"/>
        <w:b w:val="0"/>
        <w:w w:val="100"/>
        <w:sz w:val="24"/>
      </w:rPr>
    </w:lvl>
    <w:lvl w:ilvl="2">
      <w:numFmt w:val="bullet"/>
      <w:lvlText w:val="•"/>
      <w:lvlJc w:val="left"/>
      <w:pPr>
        <w:ind w:left="2568" w:hanging="360"/>
      </w:pPr>
    </w:lvl>
    <w:lvl w:ilvl="3">
      <w:numFmt w:val="bullet"/>
      <w:lvlText w:val="•"/>
      <w:lvlJc w:val="left"/>
      <w:pPr>
        <w:ind w:left="3442" w:hanging="360"/>
      </w:pPr>
    </w:lvl>
    <w:lvl w:ilvl="4">
      <w:numFmt w:val="bullet"/>
      <w:lvlText w:val="•"/>
      <w:lvlJc w:val="left"/>
      <w:pPr>
        <w:ind w:left="4316" w:hanging="360"/>
      </w:pPr>
    </w:lvl>
    <w:lvl w:ilvl="5">
      <w:numFmt w:val="bullet"/>
      <w:lvlText w:val="•"/>
      <w:lvlJc w:val="left"/>
      <w:pPr>
        <w:ind w:left="5190" w:hanging="360"/>
      </w:pPr>
    </w:lvl>
    <w:lvl w:ilvl="6">
      <w:numFmt w:val="bullet"/>
      <w:lvlText w:val="•"/>
      <w:lvlJc w:val="left"/>
      <w:pPr>
        <w:ind w:left="6064" w:hanging="360"/>
      </w:pPr>
    </w:lvl>
    <w:lvl w:ilvl="7">
      <w:numFmt w:val="bullet"/>
      <w:lvlText w:val="•"/>
      <w:lvlJc w:val="left"/>
      <w:pPr>
        <w:ind w:left="6938" w:hanging="360"/>
      </w:pPr>
    </w:lvl>
    <w:lvl w:ilvl="8">
      <w:numFmt w:val="bullet"/>
      <w:lvlText w:val="•"/>
      <w:lvlJc w:val="left"/>
      <w:pPr>
        <w:ind w:left="7812" w:hanging="360"/>
      </w:pPr>
    </w:lvl>
  </w:abstractNum>
  <w:abstractNum w:abstractNumId="1" w15:restartNumberingAfterBreak="0">
    <w:nsid w:val="00000403"/>
    <w:multiLevelType w:val="multilevel"/>
    <w:tmpl w:val="00000886"/>
    <w:lvl w:ilvl="0">
      <w:start w:val="1"/>
      <w:numFmt w:val="upperLetter"/>
      <w:lvlText w:val="%1."/>
      <w:lvlJc w:val="left"/>
      <w:pPr>
        <w:ind w:left="820" w:hanging="423"/>
      </w:pPr>
      <w:rPr>
        <w:rFonts w:ascii="Calibri" w:hAnsi="Calibri" w:cs="Calibri"/>
        <w:b w:val="0"/>
        <w:bCs w:val="0"/>
        <w:spacing w:val="-5"/>
        <w:w w:val="100"/>
        <w:sz w:val="24"/>
        <w:szCs w:val="24"/>
      </w:rPr>
    </w:lvl>
    <w:lvl w:ilvl="1">
      <w:start w:val="1"/>
      <w:numFmt w:val="upperLetter"/>
      <w:lvlText w:val="%2."/>
      <w:lvlJc w:val="left"/>
      <w:pPr>
        <w:ind w:left="940" w:hanging="296"/>
      </w:pPr>
      <w:rPr>
        <w:rFonts w:cs="Times New Roman"/>
        <w:b w:val="0"/>
        <w:bCs w:val="0"/>
        <w:spacing w:val="-5"/>
        <w:w w:val="100"/>
      </w:rPr>
    </w:lvl>
    <w:lvl w:ilvl="2">
      <w:numFmt w:val="bullet"/>
      <w:lvlText w:val="•"/>
      <w:lvlJc w:val="left"/>
      <w:pPr>
        <w:ind w:left="1897" w:hanging="296"/>
      </w:pPr>
    </w:lvl>
    <w:lvl w:ilvl="3">
      <w:numFmt w:val="bullet"/>
      <w:lvlText w:val="•"/>
      <w:lvlJc w:val="left"/>
      <w:pPr>
        <w:ind w:left="2855" w:hanging="296"/>
      </w:pPr>
    </w:lvl>
    <w:lvl w:ilvl="4">
      <w:numFmt w:val="bullet"/>
      <w:lvlText w:val="•"/>
      <w:lvlJc w:val="left"/>
      <w:pPr>
        <w:ind w:left="3813" w:hanging="296"/>
      </w:pPr>
    </w:lvl>
    <w:lvl w:ilvl="5">
      <w:numFmt w:val="bullet"/>
      <w:lvlText w:val="•"/>
      <w:lvlJc w:val="left"/>
      <w:pPr>
        <w:ind w:left="4771" w:hanging="296"/>
      </w:pPr>
    </w:lvl>
    <w:lvl w:ilvl="6">
      <w:numFmt w:val="bullet"/>
      <w:lvlText w:val="•"/>
      <w:lvlJc w:val="left"/>
      <w:pPr>
        <w:ind w:left="5728" w:hanging="296"/>
      </w:pPr>
    </w:lvl>
    <w:lvl w:ilvl="7">
      <w:numFmt w:val="bullet"/>
      <w:lvlText w:val="•"/>
      <w:lvlJc w:val="left"/>
      <w:pPr>
        <w:ind w:left="6686" w:hanging="296"/>
      </w:pPr>
    </w:lvl>
    <w:lvl w:ilvl="8">
      <w:numFmt w:val="bullet"/>
      <w:lvlText w:val="•"/>
      <w:lvlJc w:val="left"/>
      <w:pPr>
        <w:ind w:left="7644" w:hanging="296"/>
      </w:pPr>
    </w:lvl>
  </w:abstractNum>
  <w:abstractNum w:abstractNumId="2" w15:restartNumberingAfterBreak="0">
    <w:nsid w:val="00000404"/>
    <w:multiLevelType w:val="multilevel"/>
    <w:tmpl w:val="00000887"/>
    <w:lvl w:ilvl="0">
      <w:start w:val="1"/>
      <w:numFmt w:val="upperLetter"/>
      <w:lvlText w:val="%1."/>
      <w:lvlJc w:val="left"/>
      <w:pPr>
        <w:ind w:left="820" w:hanging="360"/>
      </w:pPr>
      <w:rPr>
        <w:rFonts w:ascii="Calibri" w:hAnsi="Calibri" w:cs="Calibri"/>
        <w:b w:val="0"/>
        <w:bCs w:val="0"/>
        <w:spacing w:val="-5"/>
        <w:w w:val="100"/>
        <w:sz w:val="24"/>
        <w:szCs w:val="24"/>
      </w:rPr>
    </w:lvl>
    <w:lvl w:ilvl="1">
      <w:numFmt w:val="bullet"/>
      <w:lvlText w:val="•"/>
      <w:lvlJc w:val="left"/>
      <w:pPr>
        <w:ind w:left="1694" w:hanging="360"/>
      </w:pPr>
    </w:lvl>
    <w:lvl w:ilvl="2">
      <w:numFmt w:val="bullet"/>
      <w:lvlText w:val="•"/>
      <w:lvlJc w:val="left"/>
      <w:pPr>
        <w:ind w:left="2568" w:hanging="360"/>
      </w:pPr>
    </w:lvl>
    <w:lvl w:ilvl="3">
      <w:numFmt w:val="bullet"/>
      <w:lvlText w:val="•"/>
      <w:lvlJc w:val="left"/>
      <w:pPr>
        <w:ind w:left="3442" w:hanging="360"/>
      </w:pPr>
    </w:lvl>
    <w:lvl w:ilvl="4">
      <w:numFmt w:val="bullet"/>
      <w:lvlText w:val="•"/>
      <w:lvlJc w:val="left"/>
      <w:pPr>
        <w:ind w:left="4316" w:hanging="360"/>
      </w:pPr>
    </w:lvl>
    <w:lvl w:ilvl="5">
      <w:numFmt w:val="bullet"/>
      <w:lvlText w:val="•"/>
      <w:lvlJc w:val="left"/>
      <w:pPr>
        <w:ind w:left="5190" w:hanging="360"/>
      </w:pPr>
    </w:lvl>
    <w:lvl w:ilvl="6">
      <w:numFmt w:val="bullet"/>
      <w:lvlText w:val="•"/>
      <w:lvlJc w:val="left"/>
      <w:pPr>
        <w:ind w:left="6064" w:hanging="360"/>
      </w:pPr>
    </w:lvl>
    <w:lvl w:ilvl="7">
      <w:numFmt w:val="bullet"/>
      <w:lvlText w:val="•"/>
      <w:lvlJc w:val="left"/>
      <w:pPr>
        <w:ind w:left="6938" w:hanging="360"/>
      </w:pPr>
    </w:lvl>
    <w:lvl w:ilvl="8">
      <w:numFmt w:val="bullet"/>
      <w:lvlText w:val="•"/>
      <w:lvlJc w:val="left"/>
      <w:pPr>
        <w:ind w:left="7812" w:hanging="36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AA3"/>
    <w:rsid w:val="00202BB2"/>
    <w:rsid w:val="0033061B"/>
    <w:rsid w:val="00413D41"/>
    <w:rsid w:val="004B6367"/>
    <w:rsid w:val="005E73CF"/>
    <w:rsid w:val="005F7152"/>
    <w:rsid w:val="007B6135"/>
    <w:rsid w:val="007F12F1"/>
    <w:rsid w:val="00961023"/>
    <w:rsid w:val="00C06AA3"/>
    <w:rsid w:val="00C61AC6"/>
    <w:rsid w:val="00C66241"/>
    <w:rsid w:val="00F27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4696"/>
  <w15:chartTrackingRefBased/>
  <w15:docId w15:val="{767C6DD8-7A0E-4598-AFAB-520860766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3D41"/>
    <w:rPr>
      <w:color w:val="0000FF"/>
      <w:u w:val="single"/>
    </w:rPr>
  </w:style>
  <w:style w:type="paragraph" w:customStyle="1" w:styleId="xmsonormal">
    <w:name w:val="x_msonormal"/>
    <w:basedOn w:val="Normal"/>
    <w:rsid w:val="00413D41"/>
    <w:pPr>
      <w:spacing w:after="0" w:line="240" w:lineRule="auto"/>
    </w:pPr>
    <w:rPr>
      <w:rFonts w:ascii="Calibri" w:hAnsi="Calibri" w:cs="Calibri"/>
    </w:rPr>
  </w:style>
  <w:style w:type="paragraph" w:styleId="ListParagraph">
    <w:name w:val="List Paragraph"/>
    <w:basedOn w:val="Normal"/>
    <w:uiPriority w:val="34"/>
    <w:qFormat/>
    <w:rsid w:val="005E73CF"/>
    <w:pPr>
      <w:ind w:left="720"/>
      <w:contextualSpacing/>
    </w:pPr>
  </w:style>
  <w:style w:type="paragraph" w:styleId="Header">
    <w:name w:val="header"/>
    <w:basedOn w:val="Normal"/>
    <w:link w:val="HeaderChar"/>
    <w:uiPriority w:val="99"/>
    <w:unhideWhenUsed/>
    <w:rsid w:val="00C61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AC6"/>
  </w:style>
  <w:style w:type="paragraph" w:styleId="Footer">
    <w:name w:val="footer"/>
    <w:basedOn w:val="Normal"/>
    <w:link w:val="FooterChar"/>
    <w:uiPriority w:val="99"/>
    <w:unhideWhenUsed/>
    <w:rsid w:val="00C61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43928">
      <w:bodyDiv w:val="1"/>
      <w:marLeft w:val="0"/>
      <w:marRight w:val="0"/>
      <w:marTop w:val="0"/>
      <w:marBottom w:val="0"/>
      <w:divBdr>
        <w:top w:val="none" w:sz="0" w:space="0" w:color="auto"/>
        <w:left w:val="none" w:sz="0" w:space="0" w:color="auto"/>
        <w:bottom w:val="none" w:sz="0" w:space="0" w:color="auto"/>
        <w:right w:val="none" w:sz="0" w:space="0" w:color="auto"/>
      </w:divBdr>
    </w:div>
    <w:div w:id="28639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Kconner2@elon.ed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cid:image001.jpg@01D7E797.D07FBFB0"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Conner</dc:creator>
  <cp:keywords/>
  <dc:description/>
  <cp:lastModifiedBy>Kathy Conner</cp:lastModifiedBy>
  <cp:revision>5</cp:revision>
  <dcterms:created xsi:type="dcterms:W3CDTF">2023-01-19T21:29:00Z</dcterms:created>
  <dcterms:modified xsi:type="dcterms:W3CDTF">2023-02-02T17:21:00Z</dcterms:modified>
</cp:coreProperties>
</file>